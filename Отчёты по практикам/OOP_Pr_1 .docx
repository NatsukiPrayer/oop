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0"/>
      </w:tblGrid>
      <w:tr w:rsidR="00AE13EB" w14:paraId="62A94D9A" w14:textId="77777777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2BB53B1B" w14:textId="776128AB" w:rsidR="00AE13EB" w:rsidRDefault="00AD1C25">
            <w:pPr>
              <w:pStyle w:val="af2"/>
              <w:spacing w:before="0" w:after="0"/>
              <w:jc w:val="center"/>
              <w:rPr>
                <w:caps/>
                <w:sz w:val="28"/>
                <w:szCs w:val="28"/>
              </w:rPr>
            </w:pPr>
            <w:r>
              <w:rPr>
                <w:color w:val="000000"/>
                <w:lang w:eastAsia="ja-JP"/>
              </w:rPr>
              <w:pict w14:anchorId="0E19B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5pt;height:79.5pt" filled="t">
                  <v:fill color2="black"/>
                  <v:imagedata r:id="rId7" o:title="" croptop="-14f" cropbottom="-14f" cropleft="-16f" cropright="-16f"/>
                </v:shape>
              </w:pict>
            </w:r>
          </w:p>
        </w:tc>
      </w:tr>
      <w:tr w:rsidR="00AE13EB" w14:paraId="3845AF7D" w14:textId="77777777">
        <w:trPr>
          <w:cantSplit/>
          <w:trHeight w:val="180"/>
          <w:jc w:val="center"/>
        </w:trPr>
        <w:tc>
          <w:tcPr>
            <w:tcW w:w="9600" w:type="dxa"/>
            <w:shd w:val="clear" w:color="auto" w:fill="auto"/>
          </w:tcPr>
          <w:p w14:paraId="14130223" w14:textId="77777777" w:rsidR="00AE13EB" w:rsidRDefault="00AE13EB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AE13EB" w14:paraId="6F8EAFF9" w14:textId="77777777">
        <w:trPr>
          <w:cantSplit/>
          <w:trHeight w:val="2146"/>
          <w:jc w:val="center"/>
        </w:trPr>
        <w:tc>
          <w:tcPr>
            <w:tcW w:w="9600" w:type="dxa"/>
            <w:shd w:val="clear" w:color="auto" w:fill="auto"/>
          </w:tcPr>
          <w:p w14:paraId="646A1FC8" w14:textId="77777777" w:rsidR="00AE13EB" w:rsidRDefault="00AE13EB">
            <w:pPr>
              <w:pStyle w:val="1"/>
              <w:spacing w:before="0" w:after="0"/>
              <w:jc w:val="center"/>
            </w:pPr>
            <w:bookmarkStart w:id="0" w:name="_Toc8596160"/>
            <w:bookmarkStart w:id="1" w:name="_Toc8597019"/>
            <w:bookmarkStart w:id="2" w:name="_Toc9078941"/>
            <w:bookmarkStart w:id="3" w:name="_Toc9079016"/>
            <w:bookmarkStart w:id="4" w:name="_Toc9079128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56521F89" w14:textId="77777777" w:rsidR="00AE13EB" w:rsidRDefault="00AE13EB">
            <w:pPr>
              <w:pStyle w:val="1"/>
              <w:spacing w:before="0" w:after="0"/>
              <w:jc w:val="center"/>
            </w:pPr>
            <w:bookmarkStart w:id="5" w:name="_Toc8596161"/>
            <w:bookmarkStart w:id="6" w:name="_Toc8597020"/>
            <w:bookmarkStart w:id="7" w:name="_Toc9078942"/>
            <w:bookmarkStart w:id="8" w:name="_Toc9079017"/>
            <w:bookmarkStart w:id="9" w:name="_Toc9079129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2790A97B" w14:textId="77777777" w:rsidR="00AE13EB" w:rsidRDefault="00AE13EB">
            <w:pPr>
              <w:pStyle w:val="1"/>
              <w:spacing w:before="0" w:after="0"/>
              <w:jc w:val="center"/>
            </w:pPr>
            <w:bookmarkStart w:id="10" w:name="_Toc8596162"/>
            <w:bookmarkStart w:id="11" w:name="_Toc8597021"/>
            <w:bookmarkStart w:id="12" w:name="_Toc9078943"/>
            <w:bookmarkStart w:id="13" w:name="_Toc9079018"/>
            <w:bookmarkStart w:id="14" w:name="_Toc907913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73C29DEF" w14:textId="77777777" w:rsidR="00AE13EB" w:rsidRDefault="00AE13EB">
            <w:pPr>
              <w:pStyle w:val="1"/>
              <w:jc w:val="center"/>
            </w:pPr>
            <w:bookmarkStart w:id="15" w:name="_Toc8596163"/>
            <w:bookmarkStart w:id="16" w:name="_Toc8597022"/>
            <w:bookmarkStart w:id="17" w:name="_Toc9078944"/>
            <w:bookmarkStart w:id="18" w:name="_Toc9079019"/>
            <w:bookmarkStart w:id="19" w:name="_Toc9079131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0C31DA41" w14:textId="77777777" w:rsidR="00AE13EB" w:rsidRDefault="00E175EF">
            <w:pPr>
              <w:rPr>
                <w:sz w:val="28"/>
                <w:szCs w:val="28"/>
              </w:rPr>
            </w:pPr>
            <w:r>
              <w:pict w14:anchorId="24D7DB44">
                <v:group id="Полотно 3" o:spid="_x0000_s1026" style="width:459pt;height:27pt;mso-wrap-distance-left:0;mso-wrap-distance-right:0;mso-position-horizontal-relative:char;mso-position-vertical-relative:line" coordsize="9180,540">
                  <o:lock v:ext="edit" text="t"/>
                  <v:rect id="_x0000_s1027" style="position:absolute;width:9179;height:539;mso-wrap-style:none;v-text-anchor:middle" filled="f" stroked="f" strokecolor="#3465a4">
                    <v:stroke color2="#cb9a5b" joinstyle="round"/>
                  </v:rect>
                  <v:line id="Line 4" o:spid="_x0000_s1028" style="position:absolute;flip:y" from="360,179" to="9179,180" strokeweight="1.06mm">
                    <v:stroke joinstyle="miter" endcap="square"/>
                  </v:line>
                  <w10:wrap type="none"/>
                  <w10:anchorlock/>
                </v:group>
              </w:pict>
            </w:r>
          </w:p>
        </w:tc>
      </w:tr>
    </w:tbl>
    <w:p w14:paraId="5001E4C8" w14:textId="77777777" w:rsidR="00AE13EB" w:rsidRDefault="00AE13EB">
      <w:pPr>
        <w:jc w:val="center"/>
      </w:pPr>
      <w:r>
        <w:rPr>
          <w:sz w:val="28"/>
          <w:szCs w:val="28"/>
        </w:rPr>
        <w:t>Институт Информационных Технологий (ИТ)</w:t>
      </w:r>
    </w:p>
    <w:p w14:paraId="73B2BA46" w14:textId="77777777" w:rsidR="00AE13EB" w:rsidRDefault="00AE13EB">
      <w:pPr>
        <w:shd w:val="clear" w:color="auto" w:fill="FFFFFF"/>
        <w:jc w:val="center"/>
      </w:pPr>
      <w:r>
        <w:rPr>
          <w:sz w:val="28"/>
          <w:szCs w:val="28"/>
        </w:rPr>
        <w:t>Кафедра инструментального и прикладного программного обеспечения (ИППО)</w:t>
      </w:r>
    </w:p>
    <w:p w14:paraId="2AA105AB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7E633CDF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4023295A" w14:textId="77777777" w:rsidR="00AE13EB" w:rsidRDefault="00AE13E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ayout w:type="fixed"/>
        <w:tblLook w:val="0000" w:firstRow="0" w:lastRow="0" w:firstColumn="0" w:lastColumn="0" w:noHBand="0" w:noVBand="0"/>
      </w:tblPr>
      <w:tblGrid>
        <w:gridCol w:w="6055"/>
        <w:gridCol w:w="3321"/>
      </w:tblGrid>
      <w:tr w:rsidR="00AE13EB" w14:paraId="456ABC07" w14:textId="77777777">
        <w:tc>
          <w:tcPr>
            <w:tcW w:w="9166" w:type="dxa"/>
            <w:gridSpan w:val="2"/>
            <w:shd w:val="clear" w:color="auto" w:fill="auto"/>
          </w:tcPr>
          <w:p w14:paraId="1FF642BB" w14:textId="5A360916" w:rsidR="00AE13EB" w:rsidRDefault="00AE13EB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76555">
              <w:rPr>
                <w:b/>
                <w:sz w:val="28"/>
                <w:szCs w:val="28"/>
              </w:rPr>
              <w:t xml:space="preserve">ПРАКТИЧЕСКОЙ </w:t>
            </w:r>
            <w:r>
              <w:rPr>
                <w:b/>
                <w:sz w:val="28"/>
                <w:szCs w:val="28"/>
                <w:lang w:val="en-US"/>
              </w:rPr>
              <w:t>РАБОТ</w:t>
            </w:r>
            <w:r>
              <w:rPr>
                <w:b/>
                <w:sz w:val="28"/>
                <w:szCs w:val="28"/>
              </w:rPr>
              <w:t>Е №1</w:t>
            </w:r>
          </w:p>
        </w:tc>
      </w:tr>
      <w:tr w:rsidR="00AE13EB" w14:paraId="0F0880BF" w14:textId="77777777">
        <w:tc>
          <w:tcPr>
            <w:tcW w:w="9166" w:type="dxa"/>
            <w:gridSpan w:val="2"/>
            <w:shd w:val="clear" w:color="auto" w:fill="auto"/>
          </w:tcPr>
          <w:p w14:paraId="2ABC25F2" w14:textId="77777777" w:rsidR="00AE13EB" w:rsidRDefault="00AE13EB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E13EB" w14:paraId="2E80C5DB" w14:textId="77777777">
        <w:tc>
          <w:tcPr>
            <w:tcW w:w="9166" w:type="dxa"/>
            <w:gridSpan w:val="2"/>
            <w:shd w:val="clear" w:color="auto" w:fill="auto"/>
          </w:tcPr>
          <w:p w14:paraId="543FCBF8" w14:textId="77777777" w:rsidR="00AE13EB" w:rsidRDefault="00AE13EB">
            <w:pPr>
              <w:shd w:val="clear" w:color="auto" w:fill="FFFFFF"/>
              <w:jc w:val="center"/>
            </w:pPr>
            <w:r>
              <w:rPr>
                <w:color w:val="000000"/>
                <w:spacing w:val="-5"/>
                <w:sz w:val="28"/>
                <w:szCs w:val="28"/>
              </w:rPr>
              <w:t>«Объектно-ориентированное программирование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AE13EB" w14:paraId="2EBE219E" w14:textId="77777777">
        <w:tc>
          <w:tcPr>
            <w:tcW w:w="9166" w:type="dxa"/>
            <w:gridSpan w:val="2"/>
            <w:shd w:val="clear" w:color="auto" w:fill="auto"/>
          </w:tcPr>
          <w:p w14:paraId="1D333774" w14:textId="77777777" w:rsidR="00AE13EB" w:rsidRDefault="00AE13EB">
            <w:pPr>
              <w:shd w:val="clear" w:color="auto" w:fill="FFFFFF"/>
              <w:snapToGrid w:val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0E32F43" w14:textId="77777777" w:rsidR="00AE13EB" w:rsidRDefault="00AE13E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698FA2D" w14:textId="77777777" w:rsidR="00AE13EB" w:rsidRDefault="00AE13E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5C26C36" w14:textId="77777777" w:rsidR="00AE13EB" w:rsidRDefault="00AE13E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</w:tc>
      </w:tr>
      <w:tr w:rsidR="00AE13EB" w14:paraId="39573EF3" w14:textId="77777777">
        <w:tc>
          <w:tcPr>
            <w:tcW w:w="5919" w:type="dxa"/>
            <w:shd w:val="clear" w:color="auto" w:fill="auto"/>
          </w:tcPr>
          <w:p w14:paraId="4F1C879C" w14:textId="77777777" w:rsidR="00AE13EB" w:rsidRDefault="00AE13EB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148B4404" w14:textId="77777777" w:rsidR="00AE13EB" w:rsidRDefault="00AE13EB">
            <w:pPr>
              <w:jc w:val="center"/>
              <w:rPr>
                <w:sz w:val="24"/>
                <w:szCs w:val="24"/>
              </w:rPr>
            </w:pPr>
          </w:p>
          <w:p w14:paraId="3DBD06D9" w14:textId="77777777" w:rsidR="00AE13EB" w:rsidRPr="00943360" w:rsidRDefault="00AE13EB">
            <w:pPr>
              <w:rPr>
                <w:rFonts w:eastAsia="Yu Mincho"/>
                <w:lang w:eastAsia="ja-JP"/>
              </w:rPr>
            </w:pPr>
            <w:r>
              <w:rPr>
                <w:sz w:val="24"/>
                <w:szCs w:val="24"/>
              </w:rPr>
              <w:t xml:space="preserve">Выполнил студент группы              </w:t>
            </w:r>
            <w:r w:rsidR="00DA51F6" w:rsidRPr="00943360">
              <w:rPr>
                <w:rFonts w:eastAsia="Yu Mincho"/>
                <w:sz w:val="24"/>
                <w:szCs w:val="24"/>
                <w:u w:val="single"/>
                <w:lang w:eastAsia="ja-JP"/>
              </w:rPr>
              <w:t>ИМБО-01-18</w:t>
            </w:r>
          </w:p>
        </w:tc>
        <w:tc>
          <w:tcPr>
            <w:tcW w:w="3247" w:type="dxa"/>
            <w:shd w:val="clear" w:color="auto" w:fill="auto"/>
          </w:tcPr>
          <w:p w14:paraId="17BC91EB" w14:textId="77777777" w:rsidR="00AE13EB" w:rsidRDefault="00AE13EB">
            <w:pPr>
              <w:shd w:val="clear" w:color="auto" w:fill="FFFFFF"/>
              <w:snapToGrid w:val="0"/>
              <w:jc w:val="center"/>
              <w:rPr>
                <w:i/>
                <w:sz w:val="24"/>
                <w:szCs w:val="24"/>
              </w:rPr>
            </w:pPr>
          </w:p>
          <w:p w14:paraId="3836AB1B" w14:textId="77777777" w:rsidR="00AE13EB" w:rsidRDefault="00AE13E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44EF045" w14:textId="77777777" w:rsidR="00AE13EB" w:rsidRPr="00DA51F6" w:rsidRDefault="00DA51F6">
            <w:pPr>
              <w:shd w:val="clear" w:color="auto" w:fill="FFFFFF"/>
              <w:ind w:firstLine="774"/>
            </w:pPr>
            <w:r>
              <w:rPr>
                <w:sz w:val="24"/>
                <w:szCs w:val="24"/>
              </w:rPr>
              <w:t>Шкерин А. Л.</w:t>
            </w:r>
          </w:p>
          <w:p w14:paraId="03644928" w14:textId="77777777" w:rsidR="00AE13EB" w:rsidRDefault="00AE13EB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AE13EB" w14:paraId="57833298" w14:textId="77777777">
        <w:tc>
          <w:tcPr>
            <w:tcW w:w="5919" w:type="dxa"/>
            <w:shd w:val="clear" w:color="auto" w:fill="auto"/>
          </w:tcPr>
          <w:p w14:paraId="6316CBB0" w14:textId="77777777" w:rsidR="00AE13EB" w:rsidRDefault="00AE13EB">
            <w:r>
              <w:rPr>
                <w:sz w:val="24"/>
                <w:szCs w:val="24"/>
              </w:rPr>
              <w:t xml:space="preserve">Принял                        </w:t>
            </w:r>
            <w:r>
              <w:rPr>
                <w:sz w:val="24"/>
                <w:szCs w:val="24"/>
                <w:u w:val="single"/>
              </w:rPr>
              <w:t>ассистент кафедры ИППО</w:t>
            </w:r>
          </w:p>
          <w:p w14:paraId="7C910FDA" w14:textId="77777777" w:rsidR="00AE13EB" w:rsidRDefault="00AE13EB">
            <w:pPr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3247" w:type="dxa"/>
            <w:shd w:val="clear" w:color="auto" w:fill="auto"/>
          </w:tcPr>
          <w:p w14:paraId="641A1421" w14:textId="77777777" w:rsidR="00AE13EB" w:rsidRDefault="00AE13EB">
            <w:pPr>
              <w:shd w:val="clear" w:color="auto" w:fill="FFFFFF"/>
              <w:ind w:firstLine="774"/>
            </w:pPr>
            <w:proofErr w:type="spellStart"/>
            <w:r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14:paraId="5F38CDAE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21376B99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AE13EB" w14:paraId="63FC5231" w14:textId="77777777">
        <w:tc>
          <w:tcPr>
            <w:tcW w:w="3510" w:type="dxa"/>
            <w:shd w:val="clear" w:color="auto" w:fill="auto"/>
            <w:vAlign w:val="center"/>
          </w:tcPr>
          <w:p w14:paraId="662788D3" w14:textId="77777777" w:rsidR="00AE13EB" w:rsidRDefault="00AE13E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B8E1FE" w14:textId="77777777" w:rsidR="00AE13EB" w:rsidRDefault="00AE13EB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______201__ г.</w:t>
            </w:r>
          </w:p>
        </w:tc>
        <w:tc>
          <w:tcPr>
            <w:tcW w:w="2658" w:type="dxa"/>
            <w:shd w:val="clear" w:color="auto" w:fill="auto"/>
          </w:tcPr>
          <w:p w14:paraId="70C290DB" w14:textId="77777777" w:rsidR="00AE13EB" w:rsidRDefault="00AE13EB">
            <w:pPr>
              <w:snapToGrid w:val="0"/>
              <w:rPr>
                <w:i/>
              </w:rPr>
            </w:pPr>
          </w:p>
          <w:p w14:paraId="733C1B9D" w14:textId="77777777" w:rsidR="00AE13EB" w:rsidRDefault="00AE13EB">
            <w:pPr>
              <w:jc w:val="center"/>
            </w:pPr>
            <w:r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AE13EB" w14:paraId="038823C8" w14:textId="77777777">
        <w:tc>
          <w:tcPr>
            <w:tcW w:w="3510" w:type="dxa"/>
            <w:shd w:val="clear" w:color="auto" w:fill="auto"/>
          </w:tcPr>
          <w:p w14:paraId="61E9FAE4" w14:textId="77777777" w:rsidR="00AE13EB" w:rsidRDefault="00AE13EB">
            <w:pPr>
              <w:snapToGrid w:val="0"/>
              <w:jc w:val="center"/>
              <w:rPr>
                <w:i/>
                <w:color w:val="000000"/>
              </w:rPr>
            </w:pPr>
          </w:p>
        </w:tc>
        <w:tc>
          <w:tcPr>
            <w:tcW w:w="3402" w:type="dxa"/>
            <w:shd w:val="clear" w:color="auto" w:fill="auto"/>
          </w:tcPr>
          <w:p w14:paraId="684AD58B" w14:textId="77777777" w:rsidR="00AE13EB" w:rsidRDefault="00AE13EB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14:paraId="19EF11BC" w14:textId="77777777" w:rsidR="00AE13EB" w:rsidRDefault="00AE13EB">
            <w:pPr>
              <w:snapToGrid w:val="0"/>
              <w:jc w:val="center"/>
              <w:rPr>
                <w:i/>
              </w:rPr>
            </w:pPr>
          </w:p>
        </w:tc>
      </w:tr>
      <w:tr w:rsidR="00AE13EB" w14:paraId="196386D3" w14:textId="77777777">
        <w:tc>
          <w:tcPr>
            <w:tcW w:w="3510" w:type="dxa"/>
            <w:shd w:val="clear" w:color="auto" w:fill="auto"/>
            <w:vAlign w:val="center"/>
          </w:tcPr>
          <w:p w14:paraId="18D151E7" w14:textId="77777777" w:rsidR="00AE13EB" w:rsidRDefault="00AE13EB">
            <w:pPr>
              <w:snapToGrid w:val="0"/>
              <w:jc w:val="center"/>
            </w:pPr>
          </w:p>
          <w:p w14:paraId="313FBEC5" w14:textId="77777777" w:rsidR="00AE13EB" w:rsidRDefault="00AE13E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58659B7" w14:textId="77777777" w:rsidR="00AE13EB" w:rsidRDefault="00AE13EB">
            <w:pPr>
              <w:snapToGrid w:val="0"/>
              <w:jc w:val="center"/>
            </w:pPr>
          </w:p>
          <w:p w14:paraId="3E2CACA1" w14:textId="77777777" w:rsidR="00AE13EB" w:rsidRDefault="00AE13EB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______201__ г.</w:t>
            </w:r>
          </w:p>
        </w:tc>
        <w:tc>
          <w:tcPr>
            <w:tcW w:w="2658" w:type="dxa"/>
            <w:shd w:val="clear" w:color="auto" w:fill="auto"/>
          </w:tcPr>
          <w:p w14:paraId="52E76CBC" w14:textId="77777777" w:rsidR="00AE13EB" w:rsidRDefault="00AE13EB">
            <w:pPr>
              <w:snapToGrid w:val="0"/>
              <w:rPr>
                <w:i/>
              </w:rPr>
            </w:pPr>
          </w:p>
          <w:p w14:paraId="134356BF" w14:textId="77777777" w:rsidR="00AE13EB" w:rsidRDefault="00AE13EB">
            <w:pPr>
              <w:jc w:val="center"/>
            </w:pPr>
            <w:r>
              <w:rPr>
                <w:i/>
              </w:rPr>
              <w:t xml:space="preserve"> </w:t>
            </w:r>
            <w:r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14:paraId="1A38114A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73FC060B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2680BCBF" w14:textId="77777777" w:rsidR="00AE13EB" w:rsidRDefault="00AE13EB">
      <w:pPr>
        <w:shd w:val="clear" w:color="auto" w:fill="FFFFFF"/>
        <w:jc w:val="center"/>
        <w:rPr>
          <w:b/>
          <w:sz w:val="34"/>
          <w:szCs w:val="34"/>
        </w:rPr>
      </w:pPr>
    </w:p>
    <w:p w14:paraId="33D5C2D4" w14:textId="77777777" w:rsidR="00AE13EB" w:rsidRDefault="00AE13EB">
      <w:pPr>
        <w:shd w:val="clear" w:color="auto" w:fill="FFFFFF"/>
        <w:jc w:val="center"/>
        <w:rPr>
          <w:b/>
          <w:sz w:val="24"/>
          <w:szCs w:val="24"/>
        </w:rPr>
      </w:pPr>
    </w:p>
    <w:p w14:paraId="2AA017E2" w14:textId="77777777" w:rsidR="00AE13EB" w:rsidRDefault="00AE13EB">
      <w:pPr>
        <w:shd w:val="clear" w:color="auto" w:fill="FFFFFF"/>
        <w:jc w:val="center"/>
        <w:rPr>
          <w:sz w:val="24"/>
          <w:szCs w:val="24"/>
        </w:rPr>
      </w:pPr>
    </w:p>
    <w:p w14:paraId="5AC0FCE9" w14:textId="77777777" w:rsidR="00AE13EB" w:rsidRDefault="00AE13EB">
      <w:pPr>
        <w:shd w:val="clear" w:color="auto" w:fill="FFFFFF"/>
        <w:jc w:val="center"/>
        <w:rPr>
          <w:sz w:val="24"/>
          <w:szCs w:val="24"/>
        </w:rPr>
      </w:pPr>
    </w:p>
    <w:p w14:paraId="38B35F3F" w14:textId="77777777" w:rsidR="00AE13EB" w:rsidRDefault="00AE13EB">
      <w:pPr>
        <w:shd w:val="clear" w:color="auto" w:fill="FFFFFF"/>
        <w:jc w:val="center"/>
      </w:pPr>
      <w:r>
        <w:rPr>
          <w:sz w:val="24"/>
          <w:szCs w:val="24"/>
        </w:rPr>
        <w:t>Москва 2019</w:t>
      </w:r>
    </w:p>
    <w:p w14:paraId="5459BD3E" w14:textId="77777777" w:rsidR="00AE13EB" w:rsidRDefault="00AE13EB" w:rsidP="00DA51F6">
      <w:pPr>
        <w:rPr>
          <w:rFonts w:ascii="Calibri" w:hAnsi="Calibri" w:cs="Calibri"/>
          <w:b/>
          <w:bCs/>
          <w:sz w:val="28"/>
          <w:szCs w:val="28"/>
          <w:lang w:eastAsia="ja-JP"/>
        </w:rPr>
      </w:pPr>
    </w:p>
    <w:p w14:paraId="11BDC6B2" w14:textId="77777777" w:rsidR="00147BEE" w:rsidRPr="00147BEE" w:rsidRDefault="00901493" w:rsidP="00147BEE">
      <w:pPr>
        <w:pStyle w:val="af9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Содержание</w:t>
      </w:r>
    </w:p>
    <w:p w14:paraId="529F9A74" w14:textId="17B72271" w:rsidR="009B181D" w:rsidRPr="009B181D" w:rsidRDefault="009B181D" w:rsidP="009B181D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r w:rsidRPr="009B181D">
        <w:rPr>
          <w:sz w:val="28"/>
          <w:szCs w:val="28"/>
        </w:rPr>
        <w:fldChar w:fldCharType="begin"/>
      </w:r>
      <w:r w:rsidRPr="009B181D">
        <w:rPr>
          <w:sz w:val="28"/>
          <w:szCs w:val="28"/>
        </w:rPr>
        <w:instrText xml:space="preserve"> TOC \o "1-3" \h \z \u </w:instrText>
      </w:r>
      <w:r w:rsidRPr="009B181D">
        <w:rPr>
          <w:sz w:val="28"/>
          <w:szCs w:val="28"/>
        </w:rPr>
        <w:fldChar w:fldCharType="separate"/>
      </w:r>
    </w:p>
    <w:p w14:paraId="4FF535B2" w14:textId="736AAA18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2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 xml:space="preserve">1. Цель </w:t>
        </w:r>
        <w:r w:rsidR="009B181D" w:rsidRPr="009B181D">
          <w:rPr>
            <w:rStyle w:val="a6"/>
            <w:rFonts w:eastAsia="Yu Mincho"/>
            <w:noProof/>
            <w:sz w:val="28"/>
            <w:szCs w:val="28"/>
            <w:lang w:eastAsia="ja-JP"/>
          </w:rPr>
          <w:t xml:space="preserve">практической </w:t>
        </w:r>
        <w:r w:rsidR="009B181D" w:rsidRPr="009B181D">
          <w:rPr>
            <w:rStyle w:val="a6"/>
            <w:noProof/>
            <w:sz w:val="28"/>
            <w:szCs w:val="28"/>
            <w:lang w:eastAsia="en-US"/>
          </w:rPr>
          <w:t>работы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_Toc9079132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3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0D19DA8A" w14:textId="6D63A242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3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2. Задание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_Toc9079133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3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6F787E63" w14:textId="3957140E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5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3. Поэтапное выполнение лабораторной работы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_Toc9079135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3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7C957C9E" w14:textId="405F4060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6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4. Код первой программы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_Toc9079136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4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0DDAC5E4" w14:textId="00EF6720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7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5. Результат работы первой программы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_Toc9079137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4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1CE6857C" w14:textId="42D3925B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8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6. Код второй программы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_Toc9079138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5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529BAEBA" w14:textId="7D2D50B5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39" w:history="1">
        <w:r w:rsidR="009B181D" w:rsidRPr="009B181D">
          <w:rPr>
            <w:rStyle w:val="a6"/>
            <w:rFonts w:eastAsia="Yu Mincho"/>
            <w:noProof/>
            <w:sz w:val="28"/>
            <w:szCs w:val="28"/>
            <w:lang w:eastAsia="ja-JP"/>
          </w:rPr>
          <w:t>7. Результат работы второй программы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_Toc9079139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6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398AF6C1" w14:textId="2F969501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40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8. Вывод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_Toc9079140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6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23291425" w14:textId="023DCB91" w:rsidR="009B181D" w:rsidRPr="009B181D" w:rsidRDefault="00E175EF">
      <w:pPr>
        <w:pStyle w:val="15"/>
        <w:tabs>
          <w:tab w:val="right" w:leader="dot" w:pos="9440"/>
        </w:tabs>
        <w:rPr>
          <w:rFonts w:ascii="Calibri" w:eastAsia="Yu Mincho" w:hAnsi="Calibri"/>
          <w:noProof/>
          <w:sz w:val="28"/>
          <w:szCs w:val="28"/>
          <w:lang w:eastAsia="ja-JP"/>
        </w:rPr>
      </w:pPr>
      <w:hyperlink w:anchor="_Toc9079141" w:history="1">
        <w:r w:rsidR="009B181D" w:rsidRPr="009B181D">
          <w:rPr>
            <w:rStyle w:val="a6"/>
            <w:noProof/>
            <w:sz w:val="28"/>
            <w:szCs w:val="28"/>
            <w:lang w:eastAsia="en-US"/>
          </w:rPr>
          <w:t>Список использованных источников</w:t>
        </w:r>
        <w:r w:rsidR="009B181D" w:rsidRPr="009B181D">
          <w:rPr>
            <w:noProof/>
            <w:webHidden/>
            <w:sz w:val="28"/>
            <w:szCs w:val="28"/>
          </w:rPr>
          <w:tab/>
        </w:r>
        <w:r w:rsidR="009B181D" w:rsidRPr="009B181D">
          <w:rPr>
            <w:noProof/>
            <w:webHidden/>
            <w:sz w:val="28"/>
            <w:szCs w:val="28"/>
          </w:rPr>
          <w:fldChar w:fldCharType="begin"/>
        </w:r>
        <w:r w:rsidR="009B181D" w:rsidRPr="009B181D">
          <w:rPr>
            <w:noProof/>
            <w:webHidden/>
            <w:sz w:val="28"/>
            <w:szCs w:val="28"/>
          </w:rPr>
          <w:instrText xml:space="preserve"> PAGEREF _Toc9079141 \h </w:instrText>
        </w:r>
        <w:r w:rsidR="009B181D" w:rsidRPr="009B181D">
          <w:rPr>
            <w:noProof/>
            <w:webHidden/>
            <w:sz w:val="28"/>
            <w:szCs w:val="28"/>
          </w:rPr>
        </w:r>
        <w:r w:rsidR="009B181D" w:rsidRPr="009B181D">
          <w:rPr>
            <w:noProof/>
            <w:webHidden/>
            <w:sz w:val="28"/>
            <w:szCs w:val="28"/>
          </w:rPr>
          <w:fldChar w:fldCharType="separate"/>
        </w:r>
        <w:r w:rsidR="009B181D" w:rsidRPr="009B181D">
          <w:rPr>
            <w:noProof/>
            <w:webHidden/>
            <w:sz w:val="28"/>
            <w:szCs w:val="28"/>
          </w:rPr>
          <w:t>7</w:t>
        </w:r>
        <w:r w:rsidR="009B181D" w:rsidRPr="009B181D">
          <w:rPr>
            <w:noProof/>
            <w:webHidden/>
            <w:sz w:val="28"/>
            <w:szCs w:val="28"/>
          </w:rPr>
          <w:fldChar w:fldCharType="end"/>
        </w:r>
      </w:hyperlink>
    </w:p>
    <w:p w14:paraId="1036B737" w14:textId="28366E9D" w:rsidR="009B181D" w:rsidRDefault="009B181D">
      <w:r w:rsidRPr="009B181D">
        <w:rPr>
          <w:b/>
          <w:bCs/>
          <w:sz w:val="28"/>
          <w:szCs w:val="28"/>
        </w:rPr>
        <w:fldChar w:fldCharType="end"/>
      </w:r>
    </w:p>
    <w:p w14:paraId="2D516B84" w14:textId="186A57A3" w:rsidR="00147BEE" w:rsidRPr="00147BEE" w:rsidRDefault="00147BEE">
      <w:pPr>
        <w:rPr>
          <w:sz w:val="28"/>
          <w:szCs w:val="28"/>
        </w:rPr>
      </w:pPr>
    </w:p>
    <w:p w14:paraId="27966153" w14:textId="77777777" w:rsidR="00A25667" w:rsidRDefault="00A25667" w:rsidP="00147BEE">
      <w:pPr>
        <w:jc w:val="center"/>
      </w:pPr>
    </w:p>
    <w:p w14:paraId="4F2073BC" w14:textId="77777777" w:rsidR="00AE13EB" w:rsidRDefault="00AE13EB" w:rsidP="006C7876">
      <w:pPr>
        <w:widowControl/>
        <w:shd w:val="clear" w:color="auto" w:fill="FFFFFF"/>
        <w:autoSpaceDE/>
        <w:spacing w:line="360" w:lineRule="auto"/>
        <w:ind w:right="851"/>
        <w:jc w:val="center"/>
        <w:rPr>
          <w:color w:val="000000"/>
          <w:sz w:val="28"/>
          <w:szCs w:val="28"/>
        </w:rPr>
      </w:pPr>
    </w:p>
    <w:p w14:paraId="2B04D12F" w14:textId="707BB4F5" w:rsidR="00AE13EB" w:rsidRDefault="00AE13EB" w:rsidP="006C7876">
      <w:pPr>
        <w:pStyle w:val="1"/>
        <w:pageBreakBefore/>
        <w:spacing w:after="240" w:line="360" w:lineRule="auto"/>
        <w:ind w:right="851" w:firstLine="851"/>
        <w:jc w:val="center"/>
      </w:pPr>
      <w:bookmarkStart w:id="20" w:name="__RefHeading___Toc528748841"/>
      <w:bookmarkStart w:id="21" w:name="_Toc8596164"/>
      <w:bookmarkStart w:id="22" w:name="_Toc8597023"/>
      <w:bookmarkStart w:id="23" w:name="_Toc9078945"/>
      <w:bookmarkStart w:id="24" w:name="_Toc9079020"/>
      <w:bookmarkStart w:id="25" w:name="_Toc9079132"/>
      <w:bookmarkEnd w:id="20"/>
      <w:r>
        <w:rPr>
          <w:rFonts w:ascii="Times New Roman" w:hAnsi="Times New Roman" w:cs="Times New Roman"/>
          <w:sz w:val="28"/>
          <w:lang w:eastAsia="en-US"/>
        </w:rPr>
        <w:lastRenderedPageBreak/>
        <w:t xml:space="preserve">1. Цель </w:t>
      </w:r>
      <w:r w:rsidR="00876555" w:rsidRPr="00AE66DE">
        <w:rPr>
          <w:rFonts w:ascii="Times New Roman" w:eastAsia="Yu Mincho" w:hAnsi="Times New Roman" w:cs="Times New Roman"/>
          <w:sz w:val="28"/>
          <w:lang w:eastAsia="ja-JP"/>
        </w:rPr>
        <w:t xml:space="preserve">практической </w:t>
      </w:r>
      <w:r>
        <w:rPr>
          <w:rFonts w:ascii="Times New Roman" w:hAnsi="Times New Roman" w:cs="Times New Roman"/>
          <w:sz w:val="28"/>
          <w:lang w:eastAsia="en-US"/>
        </w:rPr>
        <w:t>работы</w:t>
      </w:r>
      <w:bookmarkEnd w:id="21"/>
      <w:bookmarkEnd w:id="22"/>
      <w:bookmarkEnd w:id="23"/>
      <w:bookmarkEnd w:id="24"/>
      <w:bookmarkEnd w:id="25"/>
    </w:p>
    <w:p w14:paraId="2703CA74" w14:textId="242C314C" w:rsidR="00AE13EB" w:rsidRDefault="00876555" w:rsidP="006C7876">
      <w:pPr>
        <w:autoSpaceDE/>
        <w:spacing w:line="360" w:lineRule="auto"/>
        <w:ind w:right="851" w:firstLine="851"/>
        <w:jc w:val="both"/>
      </w:pPr>
      <w:r w:rsidRPr="00876555">
        <w:rPr>
          <w:bCs/>
          <w:sz w:val="28"/>
          <w:lang w:eastAsia="en-US"/>
        </w:rPr>
        <w:t>Целью данной практической работы является знакомство с синтаксисом, основными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</w:t>
      </w:r>
    </w:p>
    <w:p w14:paraId="577A804F" w14:textId="77777777" w:rsidR="00AE13EB" w:rsidRDefault="00AE13EB" w:rsidP="006C7876">
      <w:pPr>
        <w:pStyle w:val="1"/>
        <w:spacing w:after="240" w:line="360" w:lineRule="auto"/>
        <w:ind w:right="851" w:firstLine="851"/>
        <w:jc w:val="center"/>
      </w:pPr>
      <w:bookmarkStart w:id="26" w:name="__RefHeading___Toc528748842"/>
      <w:bookmarkStart w:id="27" w:name="_Toc8596165"/>
      <w:bookmarkStart w:id="28" w:name="_Toc8597024"/>
      <w:bookmarkStart w:id="29" w:name="_Toc9078946"/>
      <w:bookmarkStart w:id="30" w:name="_Toc9079021"/>
      <w:bookmarkStart w:id="31" w:name="_Toc9079133"/>
      <w:bookmarkEnd w:id="26"/>
      <w:r>
        <w:rPr>
          <w:rFonts w:ascii="Times New Roman" w:hAnsi="Times New Roman" w:cs="Times New Roman"/>
          <w:sz w:val="28"/>
          <w:lang w:eastAsia="en-US"/>
        </w:rPr>
        <w:t>2. Задание</w:t>
      </w:r>
      <w:bookmarkEnd w:id="27"/>
      <w:bookmarkEnd w:id="28"/>
      <w:bookmarkEnd w:id="29"/>
      <w:bookmarkEnd w:id="30"/>
      <w:bookmarkEnd w:id="31"/>
    </w:p>
    <w:p w14:paraId="5815D111" w14:textId="7FEB15B7" w:rsidR="00876555" w:rsidRPr="00876555" w:rsidRDefault="00876555" w:rsidP="006C7876">
      <w:pPr>
        <w:pStyle w:val="1"/>
        <w:numPr>
          <w:ilvl w:val="0"/>
          <w:numId w:val="0"/>
        </w:numPr>
        <w:spacing w:line="360" w:lineRule="auto"/>
        <w:ind w:right="85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32" w:name="_Toc9078947"/>
      <w:bookmarkStart w:id="33" w:name="_Toc9079022"/>
      <w:bookmarkStart w:id="34" w:name="_Toc9079134"/>
      <w:bookmarkStart w:id="35" w:name="_Toc8596166"/>
      <w:bookmarkStart w:id="36" w:name="_Toc8597025"/>
      <w:r w:rsidRPr="00876555">
        <w:rPr>
          <w:rFonts w:ascii="Times New Roman" w:hAnsi="Times New Roman" w:cs="Times New Roman"/>
          <w:b w:val="0"/>
          <w:bCs w:val="0"/>
          <w:kern w:val="0"/>
          <w:sz w:val="28"/>
          <w:szCs w:val="20"/>
        </w:rPr>
        <w:t>Реализовать программу, которая считывает Ваше имя и здоровается с Вами. Реализовать программу, производящую различные операции над числами. (сложение\вычитание, целые числа\числа с плавающей запятой)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0"/>
        </w:rPr>
        <w:t>.</w:t>
      </w:r>
      <w:bookmarkEnd w:id="32"/>
      <w:bookmarkEnd w:id="33"/>
      <w:bookmarkEnd w:id="34"/>
    </w:p>
    <w:p w14:paraId="3C16193F" w14:textId="78AD04EA" w:rsidR="00AE13EB" w:rsidRDefault="00AE13EB" w:rsidP="006C7876">
      <w:pPr>
        <w:pStyle w:val="1"/>
        <w:ind w:right="851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37" w:name="_Toc9078948"/>
      <w:bookmarkStart w:id="38" w:name="_Toc9079023"/>
      <w:bookmarkStart w:id="39" w:name="_Toc9079135"/>
      <w:r w:rsidRPr="00976800">
        <w:rPr>
          <w:rFonts w:ascii="Times New Roman" w:hAnsi="Times New Roman" w:cs="Times New Roman"/>
          <w:sz w:val="28"/>
          <w:szCs w:val="28"/>
          <w:lang w:eastAsia="en-US"/>
        </w:rPr>
        <w:t>3. Поэтапное выполнение лабораторной работы</w:t>
      </w:r>
      <w:bookmarkEnd w:id="35"/>
      <w:bookmarkEnd w:id="36"/>
      <w:bookmarkEnd w:id="37"/>
      <w:bookmarkEnd w:id="38"/>
      <w:bookmarkEnd w:id="39"/>
    </w:p>
    <w:p w14:paraId="20A27387" w14:textId="77777777" w:rsidR="00876555" w:rsidRPr="00876555" w:rsidRDefault="00876555" w:rsidP="006C7876">
      <w:pPr>
        <w:ind w:right="851"/>
        <w:rPr>
          <w:lang w:eastAsia="en-US"/>
        </w:rPr>
      </w:pPr>
    </w:p>
    <w:p w14:paraId="36D35935" w14:textId="60AD6292" w:rsidR="00F3524B" w:rsidRPr="00AE66DE" w:rsidRDefault="00F3524B" w:rsidP="006C7876">
      <w:pPr>
        <w:spacing w:line="360" w:lineRule="auto"/>
        <w:ind w:right="851" w:firstLine="567"/>
        <w:jc w:val="both"/>
        <w:rPr>
          <w:rFonts w:eastAsia="Yu Mincho"/>
          <w:sz w:val="28"/>
          <w:szCs w:val="28"/>
          <w:lang w:eastAsia="ja-JP"/>
        </w:rPr>
      </w:pPr>
      <w:r w:rsidRPr="00976800">
        <w:rPr>
          <w:sz w:val="28"/>
          <w:szCs w:val="28"/>
        </w:rPr>
        <w:t xml:space="preserve">В первую очередь создадим </w:t>
      </w:r>
      <w:r w:rsidR="00876555">
        <w:rPr>
          <w:sz w:val="28"/>
          <w:szCs w:val="28"/>
        </w:rPr>
        <w:t xml:space="preserve">программу-калькулятор. </w:t>
      </w:r>
      <w:proofErr w:type="gramStart"/>
      <w:r w:rsidR="00876555">
        <w:rPr>
          <w:sz w:val="28"/>
          <w:szCs w:val="28"/>
        </w:rPr>
        <w:t>Т.к.</w:t>
      </w:r>
      <w:proofErr w:type="gramEnd"/>
      <w:r w:rsidR="00876555">
        <w:rPr>
          <w:sz w:val="28"/>
          <w:szCs w:val="28"/>
        </w:rPr>
        <w:t xml:space="preserve"> требуется лишь самый просто калькулятор, то можно реализовать четыре функции: сложение, вычитание, умножение и деление через очень удобный оператор </w:t>
      </w:r>
      <w:r w:rsidR="00876555">
        <w:rPr>
          <w:sz w:val="28"/>
          <w:szCs w:val="28"/>
          <w:lang w:val="en-US"/>
        </w:rPr>
        <w:t>switch</w:t>
      </w:r>
      <w:r w:rsidR="00876555" w:rsidRPr="00876555">
        <w:rPr>
          <w:sz w:val="28"/>
          <w:szCs w:val="28"/>
        </w:rPr>
        <w:t>,</w:t>
      </w:r>
      <w:r w:rsidR="00876555" w:rsidRPr="00AE66DE">
        <w:rPr>
          <w:rFonts w:eastAsia="Yu Mincho" w:hint="eastAsia"/>
          <w:sz w:val="28"/>
          <w:szCs w:val="28"/>
          <w:lang w:eastAsia="ja-JP"/>
        </w:rPr>
        <w:t xml:space="preserve"> </w:t>
      </w:r>
      <w:r w:rsidR="00876555" w:rsidRPr="00AE66DE">
        <w:rPr>
          <w:rFonts w:eastAsia="Yu Mincho"/>
          <w:sz w:val="28"/>
          <w:szCs w:val="28"/>
          <w:lang w:eastAsia="ja-JP"/>
        </w:rPr>
        <w:t xml:space="preserve">который будет осуществлять выборку того, что делать с двумя заранее созданными переменными </w:t>
      </w:r>
      <w:r w:rsidR="00876555" w:rsidRPr="00AE66DE">
        <w:rPr>
          <w:rFonts w:eastAsia="Yu Mincho"/>
          <w:sz w:val="28"/>
          <w:szCs w:val="28"/>
          <w:lang w:val="en-US" w:eastAsia="ja-JP"/>
        </w:rPr>
        <w:t>a</w:t>
      </w:r>
      <w:r w:rsidR="00876555" w:rsidRPr="00AE66DE">
        <w:rPr>
          <w:rFonts w:eastAsia="Yu Mincho"/>
          <w:sz w:val="28"/>
          <w:szCs w:val="28"/>
          <w:lang w:eastAsia="ja-JP"/>
        </w:rPr>
        <w:t xml:space="preserve">, </w:t>
      </w:r>
      <w:r w:rsidR="00876555" w:rsidRPr="00AE66DE">
        <w:rPr>
          <w:rFonts w:eastAsia="Yu Mincho"/>
          <w:sz w:val="28"/>
          <w:szCs w:val="28"/>
          <w:lang w:val="en-US" w:eastAsia="ja-JP"/>
        </w:rPr>
        <w:t>b</w:t>
      </w:r>
      <w:r w:rsidR="00876555" w:rsidRPr="00AE66DE">
        <w:rPr>
          <w:rFonts w:eastAsia="Yu Mincho"/>
          <w:sz w:val="28"/>
          <w:szCs w:val="28"/>
          <w:lang w:eastAsia="ja-JP"/>
        </w:rPr>
        <w:t xml:space="preserve"> типа </w:t>
      </w:r>
      <w:r w:rsidR="00876555" w:rsidRPr="00AE66DE">
        <w:rPr>
          <w:rFonts w:eastAsia="Yu Mincho"/>
          <w:sz w:val="28"/>
          <w:szCs w:val="28"/>
          <w:lang w:val="en-US" w:eastAsia="ja-JP"/>
        </w:rPr>
        <w:t>int</w:t>
      </w:r>
      <w:r w:rsidR="00876555" w:rsidRPr="00AE66DE">
        <w:rPr>
          <w:rFonts w:eastAsia="Yu Mincho"/>
          <w:sz w:val="28"/>
          <w:szCs w:val="28"/>
          <w:lang w:eastAsia="ja-JP"/>
        </w:rPr>
        <w:t>.</w:t>
      </w:r>
    </w:p>
    <w:p w14:paraId="034F0B6E" w14:textId="273743C4" w:rsidR="00AE13EB" w:rsidRPr="00AE66DE" w:rsidRDefault="00AE13EB" w:rsidP="006C7876">
      <w:pPr>
        <w:spacing w:line="360" w:lineRule="auto"/>
        <w:ind w:right="851" w:firstLine="567"/>
        <w:jc w:val="both"/>
        <w:rPr>
          <w:rFonts w:eastAsia="Yu Mincho"/>
          <w:lang w:eastAsia="ja-JP"/>
        </w:rPr>
      </w:pPr>
      <w:r w:rsidRPr="00976800">
        <w:rPr>
          <w:sz w:val="28"/>
          <w:szCs w:val="28"/>
        </w:rPr>
        <w:t xml:space="preserve">Далее </w:t>
      </w:r>
      <w:r w:rsidR="00876555">
        <w:rPr>
          <w:sz w:val="28"/>
          <w:szCs w:val="28"/>
        </w:rPr>
        <w:t xml:space="preserve">отдельно создадим </w:t>
      </w:r>
      <w:proofErr w:type="gramStart"/>
      <w:r w:rsidR="00876555">
        <w:rPr>
          <w:sz w:val="28"/>
          <w:szCs w:val="28"/>
        </w:rPr>
        <w:t>программу</w:t>
      </w:r>
      <w:proofErr w:type="gramEnd"/>
      <w:r w:rsidR="00876555">
        <w:rPr>
          <w:sz w:val="28"/>
          <w:szCs w:val="28"/>
        </w:rPr>
        <w:t xml:space="preserve"> реализующую считывание нашего имени и затем вывод его на экран. Задача до безобразия проста: нам нужна лишь переменная типа </w:t>
      </w:r>
      <w:r w:rsidR="00876555">
        <w:rPr>
          <w:sz w:val="28"/>
          <w:szCs w:val="28"/>
          <w:lang w:val="en-US"/>
        </w:rPr>
        <w:t>string</w:t>
      </w:r>
      <w:r w:rsidR="00876555" w:rsidRPr="00876555">
        <w:rPr>
          <w:sz w:val="28"/>
          <w:szCs w:val="28"/>
        </w:rPr>
        <w:t xml:space="preserve"> (</w:t>
      </w:r>
      <w:r w:rsidR="00876555" w:rsidRPr="00AE66DE">
        <w:rPr>
          <w:rFonts w:eastAsia="Yu Mincho"/>
          <w:sz w:val="28"/>
          <w:szCs w:val="28"/>
          <w:lang w:eastAsia="ja-JP"/>
        </w:rPr>
        <w:t xml:space="preserve">либо </w:t>
      </w:r>
      <w:proofErr w:type="gramStart"/>
      <w:r w:rsidR="00876555" w:rsidRPr="00AE66DE">
        <w:rPr>
          <w:rFonts w:eastAsia="Yu Mincho"/>
          <w:sz w:val="28"/>
          <w:szCs w:val="28"/>
          <w:lang w:val="en-US" w:eastAsia="ja-JP"/>
        </w:rPr>
        <w:t>char</w:t>
      </w:r>
      <w:r w:rsidR="0011660E" w:rsidRPr="00AE66DE">
        <w:rPr>
          <w:rFonts w:eastAsia="Yu Mincho"/>
          <w:sz w:val="28"/>
          <w:szCs w:val="28"/>
          <w:lang w:eastAsia="ja-JP"/>
        </w:rPr>
        <w:t>[</w:t>
      </w:r>
      <w:proofErr w:type="gramEnd"/>
      <w:r w:rsidR="0011660E" w:rsidRPr="00AE66DE">
        <w:rPr>
          <w:rFonts w:eastAsia="Yu Mincho"/>
          <w:sz w:val="28"/>
          <w:szCs w:val="28"/>
          <w:lang w:eastAsia="ja-JP"/>
        </w:rPr>
        <w:t xml:space="preserve">]), которая через оператор ввода в поток </w:t>
      </w:r>
      <w:proofErr w:type="spellStart"/>
      <w:r w:rsidR="0011660E" w:rsidRPr="00AE66DE">
        <w:rPr>
          <w:rFonts w:eastAsia="Yu Mincho"/>
          <w:sz w:val="28"/>
          <w:szCs w:val="28"/>
          <w:lang w:val="en-US" w:eastAsia="ja-JP"/>
        </w:rPr>
        <w:t>cin</w:t>
      </w:r>
      <w:proofErr w:type="spellEnd"/>
      <w:r w:rsidR="0011660E" w:rsidRPr="00AE66DE">
        <w:rPr>
          <w:rFonts w:eastAsia="Yu Mincho"/>
          <w:sz w:val="28"/>
          <w:szCs w:val="28"/>
          <w:lang w:eastAsia="ja-JP"/>
        </w:rPr>
        <w:t xml:space="preserve"> &gt;&gt; получает вводимое с клавиатуры значение, а затем выводит его на экран через оператор вывода </w:t>
      </w:r>
      <w:proofErr w:type="spellStart"/>
      <w:r w:rsidR="0011660E" w:rsidRPr="00AE66DE">
        <w:rPr>
          <w:rFonts w:eastAsia="Yu Mincho"/>
          <w:sz w:val="28"/>
          <w:szCs w:val="28"/>
          <w:lang w:val="en-US" w:eastAsia="ja-JP"/>
        </w:rPr>
        <w:t>cout</w:t>
      </w:r>
      <w:proofErr w:type="spellEnd"/>
      <w:r w:rsidR="0011660E" w:rsidRPr="00AE66DE">
        <w:rPr>
          <w:rFonts w:eastAsia="Yu Mincho"/>
          <w:sz w:val="28"/>
          <w:szCs w:val="28"/>
          <w:lang w:eastAsia="ja-JP"/>
        </w:rPr>
        <w:t xml:space="preserve"> &lt;&lt;. </w:t>
      </w:r>
    </w:p>
    <w:p w14:paraId="0A762899" w14:textId="77777777" w:rsidR="00AE13EB" w:rsidRDefault="00AE13EB" w:rsidP="006C7876">
      <w:pPr>
        <w:pStyle w:val="af5"/>
        <w:tabs>
          <w:tab w:val="left" w:pos="1276"/>
        </w:tabs>
        <w:ind w:left="720" w:right="851" w:firstLine="0"/>
        <w:jc w:val="both"/>
      </w:pPr>
    </w:p>
    <w:p w14:paraId="72001A72" w14:textId="77777777" w:rsidR="00147BEE" w:rsidRDefault="00147BEE" w:rsidP="006C7876">
      <w:pPr>
        <w:pStyle w:val="1"/>
        <w:spacing w:after="240" w:line="360" w:lineRule="auto"/>
        <w:ind w:right="851" w:firstLine="851"/>
        <w:jc w:val="center"/>
        <w:rPr>
          <w:rFonts w:ascii="Times New Roman" w:hAnsi="Times New Roman" w:cs="Times New Roman"/>
          <w:sz w:val="28"/>
          <w:lang w:eastAsia="en-US"/>
        </w:rPr>
      </w:pPr>
      <w:bookmarkStart w:id="40" w:name="__RefHeading___Toc528748844"/>
      <w:bookmarkStart w:id="41" w:name="_Toc8596167"/>
      <w:bookmarkEnd w:id="40"/>
    </w:p>
    <w:p w14:paraId="63C45AFF" w14:textId="1F472548" w:rsidR="0011660E" w:rsidRDefault="00AE13EB" w:rsidP="00AD1C25">
      <w:pPr>
        <w:pStyle w:val="1"/>
        <w:spacing w:after="240" w:line="360" w:lineRule="auto"/>
        <w:ind w:right="851" w:firstLine="851"/>
        <w:jc w:val="center"/>
        <w:rPr>
          <w:rFonts w:ascii="Times New Roman" w:hAnsi="Times New Roman" w:cs="Times New Roman"/>
          <w:sz w:val="28"/>
          <w:lang w:eastAsia="en-US"/>
        </w:rPr>
      </w:pPr>
      <w:bookmarkStart w:id="42" w:name="_Toc8597026"/>
      <w:bookmarkStart w:id="43" w:name="_Toc9078949"/>
      <w:bookmarkStart w:id="44" w:name="_Toc9079024"/>
      <w:bookmarkStart w:id="45" w:name="_Toc9079136"/>
      <w:r>
        <w:rPr>
          <w:rFonts w:ascii="Times New Roman" w:hAnsi="Times New Roman" w:cs="Times New Roman"/>
          <w:sz w:val="28"/>
          <w:lang w:eastAsia="en-US"/>
        </w:rPr>
        <w:t>4. Код</w:t>
      </w:r>
      <w:r w:rsidR="0011660E">
        <w:rPr>
          <w:rFonts w:ascii="Times New Roman" w:hAnsi="Times New Roman" w:cs="Times New Roman"/>
          <w:sz w:val="28"/>
          <w:lang w:eastAsia="en-US"/>
        </w:rPr>
        <w:t xml:space="preserve"> первой</w:t>
      </w:r>
      <w:r>
        <w:rPr>
          <w:rFonts w:ascii="Times New Roman" w:hAnsi="Times New Roman" w:cs="Times New Roman"/>
          <w:sz w:val="28"/>
          <w:lang w:eastAsia="en-US"/>
        </w:rPr>
        <w:t xml:space="preserve"> программы</w:t>
      </w:r>
      <w:bookmarkStart w:id="46" w:name="_Toc8596168"/>
      <w:bookmarkStart w:id="47" w:name="_Toc8597027"/>
      <w:bookmarkEnd w:id="41"/>
      <w:bookmarkEnd w:id="42"/>
      <w:bookmarkEnd w:id="43"/>
      <w:bookmarkEnd w:id="44"/>
      <w:bookmarkEnd w:id="45"/>
    </w:p>
    <w:p w14:paraId="076E0C88" w14:textId="2C98E8F3" w:rsidR="00AD1C25" w:rsidRDefault="00AD1C25" w:rsidP="00AD1C25">
      <w:pPr>
        <w:ind w:left="851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Main.cpp</w:t>
      </w:r>
    </w:p>
    <w:p w14:paraId="012D72CB" w14:textId="77777777" w:rsidR="00AD1C25" w:rsidRPr="00AD1C25" w:rsidRDefault="00AD1C25" w:rsidP="00AD1C25">
      <w:pPr>
        <w:ind w:left="851"/>
        <w:rPr>
          <w:b/>
          <w:sz w:val="28"/>
          <w:szCs w:val="28"/>
          <w:lang w:val="en-US" w:eastAsia="en-US"/>
        </w:rPr>
      </w:pPr>
      <w:bookmarkStart w:id="48" w:name="_GoBack"/>
      <w:bookmarkEnd w:id="48"/>
    </w:p>
    <w:p w14:paraId="5F5FA6BA" w14:textId="55FFCD3E" w:rsidR="00AD1C25" w:rsidRPr="00AD1C25" w:rsidRDefault="00AD1C25" w:rsidP="00AD1C25">
      <w:pPr>
        <w:widowControl/>
        <w:autoSpaceDN w:val="0"/>
        <w:adjustRightInd w:val="0"/>
        <w:ind w:left="284" w:right="907" w:firstLine="567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808080"/>
          <w:sz w:val="28"/>
          <w:szCs w:val="28"/>
          <w:lang w:val="en-US" w:eastAsia="ja-JP"/>
        </w:rPr>
        <w:t>#include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</w:t>
      </w:r>
      <w:proofErr w:type="spellStart"/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pch.h</w:t>
      </w:r>
      <w:proofErr w:type="spellEnd"/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</w:t>
      </w:r>
    </w:p>
    <w:p w14:paraId="03A12340" w14:textId="18C1F443" w:rsidR="0011660E" w:rsidRPr="0011660E" w:rsidRDefault="0011660E" w:rsidP="006C7876">
      <w:pPr>
        <w:widowControl/>
        <w:autoSpaceDN w:val="0"/>
        <w:adjustRightInd w:val="0"/>
        <w:ind w:left="284" w:right="851" w:firstLine="567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808080"/>
          <w:sz w:val="28"/>
          <w:szCs w:val="28"/>
          <w:lang w:val="en-US" w:eastAsia="ja-JP"/>
        </w:rPr>
        <w:t>#include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&lt;iostream&gt;</w:t>
      </w:r>
    </w:p>
    <w:p w14:paraId="57D1FCC8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808080"/>
          <w:sz w:val="28"/>
          <w:szCs w:val="28"/>
          <w:lang w:val="en-US" w:eastAsia="ja-JP"/>
        </w:rPr>
        <w:t>#include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&lt;string&gt;</w:t>
      </w:r>
    </w:p>
    <w:p w14:paraId="2DDB56C7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using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namespace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std;</w:t>
      </w:r>
    </w:p>
    <w:p w14:paraId="529CED21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</w:p>
    <w:p w14:paraId="6941E6D9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int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proofErr w:type="gramStart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main(</w:t>
      </w:r>
      <w:proofErr w:type="gramEnd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)</w:t>
      </w:r>
    </w:p>
    <w:p w14:paraId="20420733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{</w:t>
      </w:r>
    </w:p>
    <w:p w14:paraId="201AE661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11660E">
        <w:rPr>
          <w:rFonts w:ascii="Consolas" w:eastAsia="Yu Mincho" w:hAnsi="Consolas" w:cs="Consolas"/>
          <w:color w:val="2B91AF"/>
          <w:sz w:val="28"/>
          <w:szCs w:val="28"/>
          <w:lang w:val="en-US" w:eastAsia="ja-JP"/>
        </w:rPr>
        <w:t>string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name;</w:t>
      </w:r>
    </w:p>
    <w:p w14:paraId="4304C937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"Enter your name:"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29A822BE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cin</w:t>
      </w:r>
      <w:proofErr w:type="spellEnd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&gt;&gt;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name;</w:t>
      </w:r>
    </w:p>
    <w:p w14:paraId="32498BBF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"Good evening, "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11660E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name </w:t>
      </w:r>
      <w:r w:rsidRPr="0011660E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proofErr w:type="spellStart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endl</w:t>
      </w:r>
      <w:proofErr w:type="spellEnd"/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597AEA87" w14:textId="77777777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11660E">
        <w:rPr>
          <w:rFonts w:ascii="Consolas" w:eastAsia="Yu Mincho" w:hAnsi="Consolas" w:cs="Consolas"/>
          <w:color w:val="0000FF"/>
          <w:sz w:val="28"/>
          <w:szCs w:val="28"/>
          <w:lang w:eastAsia="ja-JP"/>
        </w:rPr>
        <w:t>return</w:t>
      </w:r>
      <w:proofErr w:type="spellEnd"/>
      <w:r w:rsidRPr="0011660E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 xml:space="preserve"> 0;</w:t>
      </w:r>
    </w:p>
    <w:p w14:paraId="5A75B58E" w14:textId="5B842BA3" w:rsidR="0011660E" w:rsidRPr="0011660E" w:rsidRDefault="0011660E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  <w:r w:rsidRPr="0011660E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>}</w:t>
      </w:r>
    </w:p>
    <w:p w14:paraId="577B0654" w14:textId="77777777" w:rsidR="0011660E" w:rsidRDefault="0011660E" w:rsidP="006C7876">
      <w:pPr>
        <w:pStyle w:val="1"/>
        <w:numPr>
          <w:ilvl w:val="0"/>
          <w:numId w:val="0"/>
        </w:numPr>
        <w:spacing w:after="240" w:line="360" w:lineRule="auto"/>
        <w:ind w:left="851" w:right="851"/>
        <w:jc w:val="center"/>
        <w:rPr>
          <w:rFonts w:ascii="Times New Roman" w:hAnsi="Times New Roman" w:cs="Times New Roman"/>
          <w:sz w:val="28"/>
          <w:lang w:eastAsia="en-US"/>
        </w:rPr>
      </w:pPr>
    </w:p>
    <w:p w14:paraId="2AA70154" w14:textId="6DDB507F" w:rsidR="00AE13EB" w:rsidRDefault="00AE13EB" w:rsidP="006C7876">
      <w:pPr>
        <w:pStyle w:val="1"/>
        <w:numPr>
          <w:ilvl w:val="0"/>
          <w:numId w:val="0"/>
        </w:numPr>
        <w:spacing w:after="240" w:line="360" w:lineRule="auto"/>
        <w:ind w:left="851" w:right="851"/>
        <w:jc w:val="center"/>
      </w:pPr>
      <w:bookmarkStart w:id="49" w:name="_Toc9078950"/>
      <w:bookmarkStart w:id="50" w:name="_Toc9079025"/>
      <w:bookmarkStart w:id="51" w:name="_Toc9079137"/>
      <w:r>
        <w:rPr>
          <w:rFonts w:ascii="Times New Roman" w:hAnsi="Times New Roman" w:cs="Times New Roman"/>
          <w:sz w:val="28"/>
          <w:lang w:eastAsia="en-US"/>
        </w:rPr>
        <w:t xml:space="preserve">5. Результат работы </w:t>
      </w:r>
      <w:r w:rsidR="0011660E">
        <w:rPr>
          <w:rFonts w:ascii="Times New Roman" w:hAnsi="Times New Roman" w:cs="Times New Roman"/>
          <w:sz w:val="28"/>
          <w:lang w:eastAsia="en-US"/>
        </w:rPr>
        <w:t xml:space="preserve">первой </w:t>
      </w:r>
      <w:r>
        <w:rPr>
          <w:rFonts w:ascii="Times New Roman" w:hAnsi="Times New Roman" w:cs="Times New Roman"/>
          <w:sz w:val="28"/>
          <w:lang w:eastAsia="en-US"/>
        </w:rPr>
        <w:t>программы</w:t>
      </w:r>
      <w:bookmarkEnd w:id="46"/>
      <w:bookmarkEnd w:id="47"/>
      <w:bookmarkEnd w:id="49"/>
      <w:bookmarkEnd w:id="50"/>
      <w:bookmarkEnd w:id="51"/>
    </w:p>
    <w:p w14:paraId="63EAB454" w14:textId="39554AEF" w:rsidR="00AE13EB" w:rsidRDefault="00AD1C25" w:rsidP="006C7876">
      <w:pPr>
        <w:autoSpaceDE/>
        <w:spacing w:before="240" w:after="120" w:line="360" w:lineRule="auto"/>
        <w:ind w:right="851" w:firstLine="851"/>
        <w:jc w:val="center"/>
        <w:rPr>
          <w:bCs/>
          <w:color w:val="000000"/>
          <w:sz w:val="28"/>
          <w:szCs w:val="24"/>
          <w:lang w:eastAsia="en-US"/>
        </w:rPr>
      </w:pPr>
      <w:r>
        <w:rPr>
          <w:noProof/>
        </w:rPr>
        <w:pict w14:anchorId="3AF21FEC">
          <v:shape id="Рисунок 1" o:spid="_x0000_i1027" type="#_x0000_t75" style="width:400.5pt;height:209.25pt;visibility:visible;mso-wrap-style:square">
            <v:imagedata r:id="rId8" o:title=""/>
          </v:shape>
        </w:pict>
      </w:r>
      <w:r w:rsidR="00AE13EB">
        <w:rPr>
          <w:bCs/>
          <w:color w:val="FF0000"/>
          <w:sz w:val="28"/>
          <w:szCs w:val="24"/>
          <w:lang w:eastAsia="en-US"/>
        </w:rPr>
        <w:br/>
      </w:r>
      <w:r w:rsidR="00AE13EB">
        <w:rPr>
          <w:bCs/>
          <w:color w:val="000000"/>
          <w:sz w:val="28"/>
          <w:szCs w:val="24"/>
          <w:lang w:eastAsia="en-US"/>
        </w:rPr>
        <w:t>Рисунок 1 — Результат работы</w:t>
      </w:r>
      <w:r w:rsidR="0011660E" w:rsidRPr="0011660E">
        <w:rPr>
          <w:bCs/>
          <w:color w:val="000000"/>
          <w:sz w:val="28"/>
          <w:szCs w:val="24"/>
          <w:lang w:eastAsia="en-US"/>
        </w:rPr>
        <w:t xml:space="preserve"> </w:t>
      </w:r>
      <w:r w:rsidR="0011660E" w:rsidRPr="00AE66DE">
        <w:rPr>
          <w:rFonts w:eastAsia="Yu Mincho"/>
          <w:bCs/>
          <w:color w:val="000000"/>
          <w:sz w:val="28"/>
          <w:szCs w:val="24"/>
          <w:lang w:eastAsia="ja-JP"/>
        </w:rPr>
        <w:t>первой</w:t>
      </w:r>
      <w:r w:rsidR="00AE13EB">
        <w:rPr>
          <w:bCs/>
          <w:color w:val="000000"/>
          <w:sz w:val="28"/>
          <w:szCs w:val="24"/>
          <w:lang w:eastAsia="en-US"/>
        </w:rPr>
        <w:t xml:space="preserve"> программы </w:t>
      </w:r>
    </w:p>
    <w:p w14:paraId="1828950F" w14:textId="565DE1A1" w:rsidR="0011660E" w:rsidRDefault="0011660E" w:rsidP="006C7876">
      <w:pPr>
        <w:autoSpaceDE/>
        <w:spacing w:before="240" w:after="120" w:line="360" w:lineRule="auto"/>
        <w:ind w:right="851" w:firstLine="851"/>
        <w:jc w:val="center"/>
        <w:rPr>
          <w:bCs/>
          <w:color w:val="000000"/>
          <w:sz w:val="28"/>
          <w:szCs w:val="24"/>
          <w:lang w:eastAsia="en-US"/>
        </w:rPr>
      </w:pPr>
    </w:p>
    <w:p w14:paraId="7BFC1490" w14:textId="2023FF3D" w:rsidR="0011660E" w:rsidRPr="00AE66DE" w:rsidRDefault="0011660E" w:rsidP="00AE66DE">
      <w:pPr>
        <w:pStyle w:val="1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52" w:name="_Toc9079026"/>
      <w:bookmarkStart w:id="53" w:name="_Toc9079138"/>
      <w:r w:rsidRPr="00AE66DE">
        <w:rPr>
          <w:rFonts w:ascii="Times New Roman" w:hAnsi="Times New Roman" w:cs="Times New Roman"/>
          <w:sz w:val="28"/>
          <w:szCs w:val="28"/>
          <w:lang w:eastAsia="en-US"/>
        </w:rPr>
        <w:t>6. Код второй программы</w:t>
      </w:r>
      <w:bookmarkEnd w:id="52"/>
      <w:bookmarkEnd w:id="53"/>
    </w:p>
    <w:p w14:paraId="463A18A5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808080"/>
          <w:sz w:val="28"/>
          <w:szCs w:val="28"/>
          <w:lang w:val="en-US" w:eastAsia="ja-JP"/>
        </w:rPr>
        <w:t>#include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</w:t>
      </w:r>
      <w:proofErr w:type="spellStart"/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pch.h</w:t>
      </w:r>
      <w:proofErr w:type="spellEnd"/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</w:t>
      </w:r>
    </w:p>
    <w:p w14:paraId="3DD04749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808080"/>
          <w:sz w:val="28"/>
          <w:szCs w:val="28"/>
          <w:lang w:val="en-US" w:eastAsia="ja-JP"/>
        </w:rPr>
        <w:t>#include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&lt;iostream&gt;</w:t>
      </w:r>
    </w:p>
    <w:p w14:paraId="7A4B9116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using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namespace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std;</w:t>
      </w:r>
    </w:p>
    <w:p w14:paraId="4009E377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</w:p>
    <w:p w14:paraId="56682A6A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int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main(</w:t>
      </w:r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)</w:t>
      </w:r>
    </w:p>
    <w:p w14:paraId="75300AB5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{</w:t>
      </w:r>
    </w:p>
    <w:p w14:paraId="4F17B8AA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int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a, b;</w:t>
      </w:r>
    </w:p>
    <w:p w14:paraId="5C1435C9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char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operation;</w:t>
      </w:r>
    </w:p>
    <w:p w14:paraId="0E604CAB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"Enter first number: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1F69FE23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cin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&gt;&gt;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a;</w:t>
      </w:r>
    </w:p>
    <w:p w14:paraId="4047392A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"Enter second number: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0768DFCC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cin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&gt;&gt;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b;</w:t>
      </w:r>
    </w:p>
    <w:p w14:paraId="5D5E38EC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"Enter operation: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02BAAF32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cin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&gt;&gt;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operation;</w:t>
      </w:r>
    </w:p>
    <w:p w14:paraId="4EDFD580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</w:p>
    <w:p w14:paraId="7C0E5C27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switch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(operation)</w:t>
      </w:r>
    </w:p>
    <w:p w14:paraId="4DF22E0B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  <w:t>{</w:t>
      </w:r>
    </w:p>
    <w:p w14:paraId="5EDD28CC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case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'-'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:</w:t>
      </w:r>
    </w:p>
    <w:p w14:paraId="6572FAEA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std::</w:t>
      </w:r>
      <w:proofErr w:type="spellStart"/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"a - b =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 - b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'\n'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0710D6ED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break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2C11F580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case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'+'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:</w:t>
      </w:r>
    </w:p>
    <w:p w14:paraId="4803FA34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std::</w:t>
      </w:r>
      <w:proofErr w:type="spellStart"/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"a + b =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 + b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'\n'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5BA27A66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break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033E8F46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case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'*'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:</w:t>
      </w:r>
    </w:p>
    <w:p w14:paraId="120B1958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std::</w:t>
      </w:r>
      <w:proofErr w:type="spellStart"/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"a * b =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 * b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'\n'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4ED7FF31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break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4F65CA73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case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'/'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:</w:t>
      </w:r>
    </w:p>
    <w:p w14:paraId="0F147AD7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while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(b == 0) {</w:t>
      </w:r>
    </w:p>
    <w:p w14:paraId="1FB95483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</w:t>
      </w:r>
      <w:proofErr w:type="spellStart"/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Devision</w:t>
      </w:r>
      <w:proofErr w:type="spellEnd"/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 xml:space="preserve"> by zero exception, re-enter b:"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23EBE73B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cin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&gt;&gt;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b;</w:t>
      </w:r>
    </w:p>
    <w:p w14:paraId="2C127A68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  <w:t>}</w:t>
      </w:r>
    </w:p>
    <w:p w14:paraId="5BEEB58E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std::</w:t>
      </w:r>
      <w:proofErr w:type="spellStart"/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"a / b = 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a / b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'\n'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6FB7F741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break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7F955D50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FF"/>
          <w:sz w:val="28"/>
          <w:szCs w:val="28"/>
          <w:lang w:val="en-US" w:eastAsia="ja-JP"/>
        </w:rPr>
        <w:t>default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:</w:t>
      </w:r>
    </w:p>
    <w:p w14:paraId="2029CB10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proofErr w:type="gramStart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std::</w:t>
      </w:r>
      <w:proofErr w:type="spellStart"/>
      <w:proofErr w:type="gram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cout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008080"/>
          <w:sz w:val="28"/>
          <w:szCs w:val="28"/>
          <w:lang w:val="en-US" w:eastAsia="ja-JP"/>
        </w:rPr>
        <w:t>&lt;&lt;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 xml:space="preserve"> </w:t>
      </w:r>
      <w:r w:rsidRPr="006C7876">
        <w:rPr>
          <w:rFonts w:ascii="Consolas" w:eastAsia="Yu Mincho" w:hAnsi="Consolas" w:cs="Consolas"/>
          <w:color w:val="A31515"/>
          <w:sz w:val="28"/>
          <w:szCs w:val="28"/>
          <w:lang w:val="en-US" w:eastAsia="ja-JP"/>
        </w:rPr>
        <w:t>"Wrong operation\n"</w:t>
      </w: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>;</w:t>
      </w:r>
    </w:p>
    <w:p w14:paraId="7E5FE82B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val="en-US" w:eastAsia="ja-JP"/>
        </w:rPr>
        <w:tab/>
      </w:r>
      <w:r w:rsidRPr="006C7876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>}</w:t>
      </w:r>
    </w:p>
    <w:p w14:paraId="405AC523" w14:textId="77777777" w:rsidR="006C7876" w:rsidRPr="006C7876" w:rsidRDefault="006C7876" w:rsidP="006C7876">
      <w:pPr>
        <w:widowControl/>
        <w:autoSpaceDN w:val="0"/>
        <w:adjustRightInd w:val="0"/>
        <w:ind w:left="851" w:right="851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ab/>
      </w:r>
      <w:proofErr w:type="spellStart"/>
      <w:r w:rsidRPr="006C7876">
        <w:rPr>
          <w:rFonts w:ascii="Consolas" w:eastAsia="Yu Mincho" w:hAnsi="Consolas" w:cs="Consolas"/>
          <w:color w:val="0000FF"/>
          <w:sz w:val="28"/>
          <w:szCs w:val="28"/>
          <w:lang w:eastAsia="ja-JP"/>
        </w:rPr>
        <w:t>return</w:t>
      </w:r>
      <w:proofErr w:type="spellEnd"/>
      <w:r w:rsidRPr="006C7876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 xml:space="preserve"> 0;</w:t>
      </w:r>
    </w:p>
    <w:p w14:paraId="20037D30" w14:textId="31802B5C" w:rsidR="006C7876" w:rsidRDefault="006C7876" w:rsidP="006C7876">
      <w:pPr>
        <w:autoSpaceDE/>
        <w:spacing w:before="240" w:after="120" w:line="360" w:lineRule="auto"/>
        <w:ind w:left="851" w:right="851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  <w:r w:rsidRPr="006C7876">
        <w:rPr>
          <w:rFonts w:ascii="Consolas" w:eastAsia="Yu Mincho" w:hAnsi="Consolas" w:cs="Consolas"/>
          <w:color w:val="000000"/>
          <w:sz w:val="28"/>
          <w:szCs w:val="28"/>
          <w:lang w:eastAsia="ja-JP"/>
        </w:rPr>
        <w:t>}</w:t>
      </w:r>
    </w:p>
    <w:p w14:paraId="554BB493" w14:textId="77777777" w:rsidR="006C7876" w:rsidRDefault="006C7876" w:rsidP="006C7876">
      <w:pPr>
        <w:autoSpaceDE/>
        <w:spacing w:before="240" w:after="120" w:line="360" w:lineRule="auto"/>
        <w:ind w:left="851" w:right="851"/>
        <w:jc w:val="center"/>
        <w:rPr>
          <w:rFonts w:ascii="Consolas" w:eastAsia="Yu Mincho" w:hAnsi="Consolas" w:cs="Consolas"/>
          <w:color w:val="000000"/>
          <w:sz w:val="28"/>
          <w:szCs w:val="28"/>
          <w:lang w:eastAsia="ja-JP"/>
        </w:rPr>
      </w:pPr>
    </w:p>
    <w:p w14:paraId="669C5BF2" w14:textId="1098E9BD" w:rsidR="006C7876" w:rsidRPr="00AE66DE" w:rsidRDefault="006C7876" w:rsidP="00AE66DE">
      <w:pPr>
        <w:pStyle w:val="1"/>
        <w:jc w:val="center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bookmarkStart w:id="54" w:name="_Toc9079027"/>
      <w:bookmarkStart w:id="55" w:name="_Toc9079139"/>
      <w:r w:rsidRPr="00AE66DE">
        <w:rPr>
          <w:rFonts w:ascii="Times New Roman" w:eastAsia="Yu Mincho" w:hAnsi="Times New Roman" w:cs="Times New Roman"/>
          <w:sz w:val="28"/>
          <w:szCs w:val="28"/>
          <w:lang w:eastAsia="ja-JP"/>
        </w:rPr>
        <w:t>7. Результат работы второй программы</w:t>
      </w:r>
      <w:bookmarkEnd w:id="54"/>
      <w:bookmarkEnd w:id="55"/>
    </w:p>
    <w:p w14:paraId="67891288" w14:textId="4AC014EC" w:rsidR="006C7876" w:rsidRDefault="00AD1C25" w:rsidP="006C7876">
      <w:pPr>
        <w:autoSpaceDE/>
        <w:spacing w:before="240" w:after="120" w:line="360" w:lineRule="auto"/>
        <w:ind w:left="851" w:right="851"/>
        <w:jc w:val="center"/>
        <w:rPr>
          <w:noProof/>
        </w:rPr>
      </w:pPr>
      <w:r>
        <w:rPr>
          <w:noProof/>
        </w:rPr>
        <w:pict w14:anchorId="6CC17285">
          <v:shape id="_x0000_i1028" type="#_x0000_t75" style="width:390.75pt;height:204pt;visibility:visible;mso-wrap-style:square">
            <v:imagedata r:id="rId9" o:title=""/>
          </v:shape>
        </w:pict>
      </w:r>
    </w:p>
    <w:p w14:paraId="0E42F247" w14:textId="1A18ECC3" w:rsidR="0011660E" w:rsidRPr="006C7876" w:rsidRDefault="006C7876" w:rsidP="006C7876">
      <w:pPr>
        <w:autoSpaceDE/>
        <w:spacing w:before="240" w:after="120" w:line="360" w:lineRule="auto"/>
        <w:ind w:left="851" w:right="851"/>
        <w:jc w:val="center"/>
        <w:rPr>
          <w:b/>
          <w:sz w:val="28"/>
          <w:szCs w:val="28"/>
        </w:rPr>
      </w:pPr>
      <w:r w:rsidRPr="006C7876">
        <w:rPr>
          <w:noProof/>
          <w:sz w:val="28"/>
          <w:szCs w:val="28"/>
        </w:rPr>
        <w:t>Р</w:t>
      </w:r>
      <w:r>
        <w:rPr>
          <w:noProof/>
          <w:sz w:val="28"/>
          <w:szCs w:val="28"/>
        </w:rPr>
        <w:t>исунок 2 – результат работы второй программы</w:t>
      </w:r>
      <w:bookmarkStart w:id="56" w:name="__RefHeading___Toc528748846"/>
      <w:bookmarkStart w:id="57" w:name="_Toc8596169"/>
      <w:bookmarkStart w:id="58" w:name="_Toc8597028"/>
      <w:bookmarkEnd w:id="56"/>
    </w:p>
    <w:p w14:paraId="3E14D8ED" w14:textId="2C155DE6" w:rsidR="00AE13EB" w:rsidRDefault="006C7876" w:rsidP="006C7876">
      <w:pPr>
        <w:pStyle w:val="1"/>
        <w:spacing w:after="240" w:line="360" w:lineRule="auto"/>
        <w:ind w:right="851" w:firstLine="851"/>
        <w:jc w:val="center"/>
      </w:pPr>
      <w:bookmarkStart w:id="59" w:name="_Toc9078951"/>
      <w:bookmarkStart w:id="60" w:name="_Toc9079028"/>
      <w:bookmarkStart w:id="61" w:name="_Toc9079140"/>
      <w:r>
        <w:rPr>
          <w:rFonts w:ascii="Times New Roman" w:hAnsi="Times New Roman" w:cs="Times New Roman"/>
          <w:sz w:val="28"/>
          <w:lang w:eastAsia="en-US"/>
        </w:rPr>
        <w:t>8</w:t>
      </w:r>
      <w:r w:rsidR="00AE13EB">
        <w:rPr>
          <w:rFonts w:ascii="Times New Roman" w:hAnsi="Times New Roman" w:cs="Times New Roman"/>
          <w:sz w:val="28"/>
          <w:lang w:eastAsia="en-US"/>
        </w:rPr>
        <w:t>. Вывод</w:t>
      </w:r>
      <w:bookmarkEnd w:id="57"/>
      <w:bookmarkEnd w:id="58"/>
      <w:bookmarkEnd w:id="59"/>
      <w:bookmarkEnd w:id="60"/>
      <w:bookmarkEnd w:id="61"/>
    </w:p>
    <w:p w14:paraId="4B3E9E36" w14:textId="064163D6" w:rsidR="00AE66DE" w:rsidRPr="00AE66DE" w:rsidRDefault="00AE13EB" w:rsidP="00AE66DE">
      <w:pPr>
        <w:autoSpaceDE/>
        <w:spacing w:line="360" w:lineRule="auto"/>
        <w:ind w:right="851" w:firstLine="851"/>
        <w:jc w:val="both"/>
        <w:rPr>
          <w:rFonts w:eastAsia="Yu Mincho"/>
          <w:bCs/>
          <w:sz w:val="28"/>
          <w:szCs w:val="24"/>
          <w:lang w:eastAsia="ja-JP"/>
        </w:rPr>
      </w:pPr>
      <w:r>
        <w:rPr>
          <w:bCs/>
          <w:sz w:val="28"/>
          <w:szCs w:val="24"/>
          <w:lang w:eastAsia="en-US"/>
        </w:rPr>
        <w:t xml:space="preserve">В данной работе мы </w:t>
      </w:r>
      <w:bookmarkStart w:id="62" w:name="__RefHeading___Toc528748847"/>
      <w:bookmarkStart w:id="63" w:name="_Toc8596170"/>
      <w:bookmarkStart w:id="64" w:name="_Toc8597029"/>
      <w:bookmarkEnd w:id="62"/>
      <w:r w:rsidR="00AE66DE">
        <w:rPr>
          <w:bCs/>
          <w:sz w:val="28"/>
          <w:szCs w:val="24"/>
          <w:lang w:eastAsia="en-US"/>
        </w:rPr>
        <w:t xml:space="preserve">познакомились с синтаксисом языка </w:t>
      </w:r>
      <w:r w:rsidR="00AE66DE">
        <w:rPr>
          <w:bCs/>
          <w:sz w:val="28"/>
          <w:szCs w:val="24"/>
          <w:lang w:val="en-US" w:eastAsia="en-US"/>
        </w:rPr>
        <w:t>C</w:t>
      </w:r>
      <w:r w:rsidR="00AE66DE" w:rsidRPr="00AE66DE">
        <w:rPr>
          <w:bCs/>
          <w:sz w:val="28"/>
          <w:szCs w:val="24"/>
          <w:lang w:eastAsia="en-US"/>
        </w:rPr>
        <w:t xml:space="preserve">++ </w:t>
      </w:r>
      <w:r w:rsidR="00AE66DE" w:rsidRPr="00AE66DE">
        <w:rPr>
          <w:rFonts w:eastAsia="Yu Mincho"/>
          <w:bCs/>
          <w:sz w:val="28"/>
          <w:szCs w:val="24"/>
          <w:lang w:eastAsia="ja-JP"/>
        </w:rPr>
        <w:t>и на практике научились основам программирования на этом языке.</w:t>
      </w:r>
    </w:p>
    <w:p w14:paraId="3ED9EEF8" w14:textId="77777777" w:rsidR="00AE66DE" w:rsidRPr="00AE66DE" w:rsidRDefault="00AE66DE" w:rsidP="00AE66DE">
      <w:pPr>
        <w:autoSpaceDE/>
        <w:spacing w:line="360" w:lineRule="auto"/>
        <w:ind w:right="851" w:firstLine="851"/>
        <w:jc w:val="both"/>
        <w:rPr>
          <w:rFonts w:eastAsia="Yu Mincho"/>
          <w:bCs/>
          <w:sz w:val="28"/>
          <w:szCs w:val="24"/>
          <w:lang w:eastAsia="ja-JP"/>
        </w:rPr>
      </w:pPr>
    </w:p>
    <w:p w14:paraId="294CE150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315BD7A0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65DB157D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0A4E6E9D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677F30F8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644250AA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07995E34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501CFB4D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26002240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0FF94AA9" w14:textId="77777777" w:rsidR="00AE66DE" w:rsidRDefault="00AE66DE" w:rsidP="00AE66DE">
      <w:pPr>
        <w:autoSpaceDE/>
        <w:spacing w:line="360" w:lineRule="auto"/>
        <w:ind w:right="851" w:firstLine="851"/>
        <w:jc w:val="both"/>
        <w:rPr>
          <w:sz w:val="28"/>
          <w:lang w:eastAsia="en-US"/>
        </w:rPr>
      </w:pPr>
    </w:p>
    <w:p w14:paraId="100AEDF8" w14:textId="77777777" w:rsidR="009B181D" w:rsidRDefault="009B181D" w:rsidP="00AE66DE">
      <w:pPr>
        <w:autoSpaceDE/>
        <w:spacing w:line="360" w:lineRule="auto"/>
        <w:ind w:right="851" w:firstLine="851"/>
        <w:jc w:val="both"/>
        <w:rPr>
          <w:b/>
          <w:sz w:val="28"/>
          <w:lang w:eastAsia="en-US"/>
        </w:rPr>
      </w:pPr>
    </w:p>
    <w:p w14:paraId="603649BA" w14:textId="77777777" w:rsidR="009B181D" w:rsidRDefault="009B181D" w:rsidP="00AE66DE">
      <w:pPr>
        <w:autoSpaceDE/>
        <w:spacing w:line="360" w:lineRule="auto"/>
        <w:ind w:right="851" w:firstLine="851"/>
        <w:jc w:val="both"/>
        <w:rPr>
          <w:b/>
          <w:sz w:val="28"/>
          <w:lang w:eastAsia="en-US"/>
        </w:rPr>
      </w:pPr>
    </w:p>
    <w:p w14:paraId="1AF60767" w14:textId="77777777" w:rsidR="009B181D" w:rsidRDefault="009B181D" w:rsidP="00AE66DE">
      <w:pPr>
        <w:autoSpaceDE/>
        <w:spacing w:line="360" w:lineRule="auto"/>
        <w:ind w:right="851" w:firstLine="851"/>
        <w:jc w:val="both"/>
        <w:rPr>
          <w:b/>
          <w:sz w:val="28"/>
          <w:lang w:eastAsia="en-US"/>
        </w:rPr>
      </w:pPr>
    </w:p>
    <w:p w14:paraId="72A2B2A7" w14:textId="5030B224" w:rsidR="00AE13EB" w:rsidRDefault="00AE13EB" w:rsidP="009B181D">
      <w:pPr>
        <w:pStyle w:val="1"/>
        <w:rPr>
          <w:rFonts w:ascii="Times New Roman" w:hAnsi="Times New Roman" w:cs="Times New Roman"/>
          <w:sz w:val="28"/>
          <w:szCs w:val="28"/>
          <w:lang w:eastAsia="en-US"/>
        </w:rPr>
      </w:pPr>
      <w:bookmarkStart w:id="65" w:name="_Toc9079141"/>
      <w:r w:rsidRPr="009B181D">
        <w:rPr>
          <w:rFonts w:ascii="Times New Roman" w:hAnsi="Times New Roman" w:cs="Times New Roman"/>
          <w:sz w:val="28"/>
          <w:szCs w:val="28"/>
          <w:lang w:eastAsia="en-US"/>
        </w:rPr>
        <w:t>Список использованных источников</w:t>
      </w:r>
      <w:bookmarkEnd w:id="63"/>
      <w:bookmarkEnd w:id="64"/>
      <w:bookmarkEnd w:id="65"/>
    </w:p>
    <w:p w14:paraId="772EDCA0" w14:textId="77777777" w:rsidR="009B181D" w:rsidRPr="009B181D" w:rsidRDefault="009B181D" w:rsidP="009B181D">
      <w:pPr>
        <w:rPr>
          <w:lang w:eastAsia="en-US"/>
        </w:rPr>
      </w:pPr>
    </w:p>
    <w:p w14:paraId="66AC95BF" w14:textId="77777777" w:rsidR="00AE13EB" w:rsidRDefault="00AE13EB">
      <w:pPr>
        <w:pStyle w:val="a9"/>
        <w:numPr>
          <w:ilvl w:val="0"/>
          <w:numId w:val="2"/>
        </w:numPr>
        <w:tabs>
          <w:tab w:val="left" w:pos="1276"/>
        </w:tabs>
        <w:autoSpaceDE/>
        <w:spacing w:line="360" w:lineRule="auto"/>
        <w:ind w:left="0" w:right="113" w:firstLine="851"/>
        <w:jc w:val="both"/>
      </w:pPr>
      <w:proofErr w:type="gramStart"/>
      <w:r>
        <w:rPr>
          <w:bCs/>
          <w:sz w:val="28"/>
          <w:szCs w:val="24"/>
          <w:lang w:eastAsia="en-US"/>
        </w:rPr>
        <w:t>Н.В.</w:t>
      </w:r>
      <w:proofErr w:type="gramEnd"/>
      <w:r>
        <w:rPr>
          <w:bCs/>
          <w:sz w:val="28"/>
          <w:szCs w:val="24"/>
          <w:lang w:eastAsia="en-US"/>
        </w:rPr>
        <w:t xml:space="preserve"> Зорина Курс лекций по Объектно-ориентированному программированию, Москва, МИРЭА, 2016.</w:t>
      </w:r>
    </w:p>
    <w:p w14:paraId="05F99B94" w14:textId="77777777" w:rsidR="00AE13EB" w:rsidRDefault="00AE13EB">
      <w:pPr>
        <w:pStyle w:val="a9"/>
        <w:numPr>
          <w:ilvl w:val="0"/>
          <w:numId w:val="2"/>
        </w:numPr>
        <w:tabs>
          <w:tab w:val="left" w:pos="1276"/>
        </w:tabs>
        <w:autoSpaceDE/>
        <w:spacing w:line="360" w:lineRule="auto"/>
        <w:ind w:left="0" w:right="113" w:firstLine="851"/>
        <w:jc w:val="both"/>
      </w:pPr>
      <w:proofErr w:type="spellStart"/>
      <w:r>
        <w:rPr>
          <w:sz w:val="28"/>
          <w:szCs w:val="28"/>
        </w:rPr>
        <w:t>Х.Дейтел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П.Дейтел</w:t>
      </w:r>
      <w:proofErr w:type="spellEnd"/>
      <w:r>
        <w:rPr>
          <w:sz w:val="28"/>
          <w:szCs w:val="28"/>
        </w:rPr>
        <w:t>. Как программировать на C++: Пер. с англ. - Москва: ЗАО "Издательство БИНОМ", 1998. 1024с.</w:t>
      </w:r>
    </w:p>
    <w:p w14:paraId="53D2326A" w14:textId="77777777" w:rsidR="00AE13EB" w:rsidRDefault="00AE13EB">
      <w:pPr>
        <w:pStyle w:val="a9"/>
        <w:numPr>
          <w:ilvl w:val="0"/>
          <w:numId w:val="2"/>
        </w:numPr>
        <w:tabs>
          <w:tab w:val="left" w:pos="1276"/>
        </w:tabs>
        <w:autoSpaceDE/>
        <w:spacing w:line="360" w:lineRule="auto"/>
        <w:ind w:left="0" w:right="113" w:firstLine="851"/>
        <w:jc w:val="both"/>
      </w:pPr>
      <w:r>
        <w:rPr>
          <w:sz w:val="28"/>
          <w:szCs w:val="28"/>
        </w:rPr>
        <w:t xml:space="preserve">Ален И. Голуб. Правила программирования на Си и Си++: Пер. с англ. – Москва: </w:t>
      </w:r>
      <w:proofErr w:type="spellStart"/>
      <w:r>
        <w:rPr>
          <w:sz w:val="28"/>
          <w:szCs w:val="28"/>
        </w:rPr>
        <w:t>В.Зацепин</w:t>
      </w:r>
      <w:proofErr w:type="spellEnd"/>
      <w:r>
        <w:rPr>
          <w:sz w:val="28"/>
          <w:szCs w:val="28"/>
        </w:rPr>
        <w:t>, 1996.</w:t>
      </w:r>
    </w:p>
    <w:p w14:paraId="41E4E872" w14:textId="77777777" w:rsidR="00AE13EB" w:rsidRDefault="00AE13EB">
      <w:pPr>
        <w:pStyle w:val="a9"/>
        <w:numPr>
          <w:ilvl w:val="0"/>
          <w:numId w:val="2"/>
        </w:numPr>
        <w:tabs>
          <w:tab w:val="left" w:pos="1276"/>
        </w:tabs>
        <w:autoSpaceDE/>
        <w:spacing w:line="360" w:lineRule="auto"/>
        <w:ind w:left="0" w:right="113" w:firstLine="851"/>
        <w:jc w:val="both"/>
      </w:pPr>
      <w:r>
        <w:rPr>
          <w:sz w:val="28"/>
          <w:szCs w:val="28"/>
        </w:rPr>
        <w:t xml:space="preserve">М. Доусон. Изучаем С++ через программирование игр. - </w:t>
      </w:r>
      <w:proofErr w:type="spellStart"/>
      <w:r>
        <w:rPr>
          <w:sz w:val="28"/>
          <w:szCs w:val="28"/>
        </w:rPr>
        <w:t>Спб</w:t>
      </w:r>
      <w:proofErr w:type="spellEnd"/>
      <w:r>
        <w:rPr>
          <w:sz w:val="28"/>
          <w:szCs w:val="28"/>
        </w:rPr>
        <w:t xml:space="preserve">.: Питер, 2018. - 352 с.: ил. </w:t>
      </w:r>
      <w:r>
        <w:rPr>
          <w:sz w:val="28"/>
          <w:szCs w:val="28"/>
          <w:lang w:val="en-US"/>
        </w:rPr>
        <w:t>ISBN 978-5-496-01629-2</w:t>
      </w:r>
    </w:p>
    <w:p w14:paraId="05B63263" w14:textId="77777777" w:rsidR="00AE13EB" w:rsidRDefault="00AE13EB">
      <w:pPr>
        <w:tabs>
          <w:tab w:val="left" w:pos="1276"/>
        </w:tabs>
        <w:autoSpaceDE/>
        <w:spacing w:line="360" w:lineRule="auto"/>
        <w:ind w:left="1571" w:right="113"/>
        <w:jc w:val="both"/>
        <w:rPr>
          <w:bCs/>
          <w:sz w:val="28"/>
          <w:szCs w:val="24"/>
          <w:lang w:eastAsia="en-US"/>
        </w:rPr>
      </w:pPr>
    </w:p>
    <w:p w14:paraId="39B7B2B1" w14:textId="77777777" w:rsidR="00AE13EB" w:rsidRDefault="00AE13EB">
      <w:pPr>
        <w:autoSpaceDE/>
        <w:spacing w:before="240" w:after="120" w:line="360" w:lineRule="auto"/>
        <w:ind w:right="113" w:firstLine="567"/>
        <w:rPr>
          <w:b/>
          <w:bCs/>
          <w:sz w:val="24"/>
          <w:szCs w:val="24"/>
          <w:lang w:eastAsia="en-US"/>
        </w:rPr>
      </w:pPr>
    </w:p>
    <w:p w14:paraId="574F0904" w14:textId="77777777" w:rsidR="00AE13EB" w:rsidRDefault="00AE13EB">
      <w:pPr>
        <w:shd w:val="clear" w:color="auto" w:fill="FFFFFF"/>
        <w:jc w:val="center"/>
      </w:pPr>
    </w:p>
    <w:sectPr w:rsidR="00AE13EB">
      <w:headerReference w:type="default" r:id="rId10"/>
      <w:footerReference w:type="default" r:id="rId11"/>
      <w:pgSz w:w="11906" w:h="16838"/>
      <w:pgMar w:top="1134" w:right="851" w:bottom="1134" w:left="1605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1B809" w14:textId="77777777" w:rsidR="00E175EF" w:rsidRDefault="00E175EF">
      <w:r>
        <w:separator/>
      </w:r>
    </w:p>
  </w:endnote>
  <w:endnote w:type="continuationSeparator" w:id="0">
    <w:p w14:paraId="597A24DF" w14:textId="77777777" w:rsidR="00E175EF" w:rsidRDefault="00E17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A6F9" w14:textId="77777777" w:rsidR="00943360" w:rsidRPr="00943360" w:rsidRDefault="00943360">
    <w:pPr>
      <w:pStyle w:val="af0"/>
      <w:jc w:val="center"/>
      <w:rPr>
        <w:sz w:val="28"/>
        <w:szCs w:val="28"/>
      </w:rPr>
    </w:pPr>
    <w:r w:rsidRPr="00943360">
      <w:rPr>
        <w:sz w:val="28"/>
        <w:szCs w:val="28"/>
      </w:rPr>
      <w:fldChar w:fldCharType="begin"/>
    </w:r>
    <w:r w:rsidRPr="00943360">
      <w:rPr>
        <w:sz w:val="28"/>
        <w:szCs w:val="28"/>
      </w:rPr>
      <w:instrText>PAGE   \* MERGEFORMAT</w:instrText>
    </w:r>
    <w:r w:rsidRPr="00943360">
      <w:rPr>
        <w:sz w:val="28"/>
        <w:szCs w:val="28"/>
      </w:rPr>
      <w:fldChar w:fldCharType="separate"/>
    </w:r>
    <w:r w:rsidRPr="00943360">
      <w:rPr>
        <w:sz w:val="28"/>
        <w:szCs w:val="28"/>
      </w:rPr>
      <w:t>2</w:t>
    </w:r>
    <w:r w:rsidRPr="00943360">
      <w:rPr>
        <w:sz w:val="28"/>
        <w:szCs w:val="28"/>
      </w:rPr>
      <w:fldChar w:fldCharType="end"/>
    </w:r>
  </w:p>
  <w:p w14:paraId="23508662" w14:textId="77777777" w:rsidR="00943360" w:rsidRPr="00943360" w:rsidRDefault="00943360">
    <w:pPr>
      <w:pStyle w:val="af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52919" w14:textId="77777777" w:rsidR="00E175EF" w:rsidRDefault="00E175EF">
      <w:r>
        <w:separator/>
      </w:r>
    </w:p>
  </w:footnote>
  <w:footnote w:type="continuationSeparator" w:id="0">
    <w:p w14:paraId="5ACEFCE0" w14:textId="77777777" w:rsidR="00E175EF" w:rsidRDefault="00E17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9EB3B" w14:textId="77777777" w:rsidR="00AE13EB" w:rsidRDefault="00E175EF">
    <w:pPr>
      <w:pStyle w:val="ad"/>
      <w:ind w:right="360"/>
    </w:pPr>
    <w:r>
      <w:pict w14:anchorId="75B0451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1.3pt;margin-top:.05pt;width:1.1pt;height:11.5pt;z-index:1;mso-wrap-distance-left:0;mso-wrap-distance-right:0;mso-position-horizontal:right;mso-position-horizontal-relative:page" stroked="f">
          <v:fill opacity="0" color2="black"/>
          <v:textbox style="mso-next-textbox:#_x0000_s2049" inset="0,0,0,0">
            <w:txbxContent>
              <w:p w14:paraId="06579253" w14:textId="77777777" w:rsidR="00AE13EB" w:rsidRDefault="00AE13EB">
                <w:pPr>
                  <w:pStyle w:val="ad"/>
                </w:pP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2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>
        <w:bCs/>
        <w:sz w:val="28"/>
        <w:szCs w:val="24"/>
        <w:lang w:eastAsia="en-US"/>
      </w:rPr>
    </w:lvl>
  </w:abstractNum>
  <w:abstractNum w:abstractNumId="2" w15:restartNumberingAfterBreak="0">
    <w:nsid w:val="00000003"/>
    <w:multiLevelType w:val="singleLevel"/>
    <w:tmpl w:val="00000003"/>
    <w:name w:val="WW8Num31"/>
    <w:lvl w:ilvl="0">
      <w:start w:val="1"/>
      <w:numFmt w:val="decimal"/>
      <w:lvlText w:val="%1)"/>
      <w:lvlJc w:val="left"/>
      <w:pPr>
        <w:tabs>
          <w:tab w:val="num" w:pos="0"/>
        </w:tabs>
        <w:ind w:left="720" w:hanging="72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32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567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1F6"/>
    <w:rsid w:val="0011660E"/>
    <w:rsid w:val="00147BEE"/>
    <w:rsid w:val="00294A3F"/>
    <w:rsid w:val="004662B2"/>
    <w:rsid w:val="006C6364"/>
    <w:rsid w:val="006C7876"/>
    <w:rsid w:val="00876555"/>
    <w:rsid w:val="00901493"/>
    <w:rsid w:val="00943360"/>
    <w:rsid w:val="00976800"/>
    <w:rsid w:val="0099161F"/>
    <w:rsid w:val="009B181D"/>
    <w:rsid w:val="00A25667"/>
    <w:rsid w:val="00AD1C25"/>
    <w:rsid w:val="00AE13EB"/>
    <w:rsid w:val="00AE66DE"/>
    <w:rsid w:val="00CB414D"/>
    <w:rsid w:val="00DA51F6"/>
    <w:rsid w:val="00E175EF"/>
    <w:rsid w:val="00E75DF6"/>
    <w:rsid w:val="00F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EDAFB23"/>
  <w15:chartTrackingRefBased/>
  <w15:docId w15:val="{D4D5FAB0-A3F3-4E7D-8BBF-2A05BDEF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Yu Mincho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autoSpaceDE w:val="0"/>
    </w:pPr>
    <w:rPr>
      <w:rFonts w:eastAsia="Times New Roman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numPr>
        <w:ilvl w:val="1"/>
        <w:numId w:val="1"/>
      </w:numPr>
      <w:autoSpaceDE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Times New Roman" w:hint="default"/>
      <w:color w:val="auto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hint="default"/>
      <w:b w:val="0"/>
    </w:rPr>
  </w:style>
  <w:style w:type="character" w:customStyle="1" w:styleId="WW8Num2z1">
    <w:name w:val="WW8Num2z1"/>
    <w:rPr>
      <w:rFonts w:ascii="Symbol" w:hAnsi="Symbol" w:cs="Symbol" w:hint="default"/>
      <w:b w:val="0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imes New Roman" w:hAnsi="Times New Roman" w:cs="Times New Roman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b w:val="0"/>
    </w:rPr>
  </w:style>
  <w:style w:type="character" w:customStyle="1" w:styleId="WW8Num6z1">
    <w:name w:val="WW8Num6z1"/>
    <w:rPr>
      <w:rFonts w:ascii="Symbol" w:hAnsi="Symbol" w:cs="Symbol" w:hint="default"/>
      <w:b w:val="0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Symbol" w:hAnsi="Symbol" w:cs="Times New Roman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Times New Roman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Times New Roman" w:hAnsi="Times New Roman" w:cs="Times New Roman" w:hint="default"/>
    </w:rPr>
  </w:style>
  <w:style w:type="character" w:customStyle="1" w:styleId="WW8Num13z0">
    <w:name w:val="WW8Num13z0"/>
    <w:rPr>
      <w:rFonts w:hint="default"/>
      <w:b w:val="0"/>
    </w:rPr>
  </w:style>
  <w:style w:type="character" w:customStyle="1" w:styleId="WW8Num13z1">
    <w:name w:val="WW8Num13z1"/>
    <w:rPr>
      <w:rFonts w:ascii="Symbol" w:hAnsi="Symbol" w:cs="Symbol" w:hint="default"/>
      <w:b w:val="0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  <w:color w:val="auto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  <w:rPr>
      <w:rFonts w:hint="default"/>
      <w:b w:val="0"/>
    </w:rPr>
  </w:style>
  <w:style w:type="character" w:customStyle="1" w:styleId="WW8Num15z2">
    <w:name w:val="WW8Num15z2"/>
    <w:rPr>
      <w:rFonts w:hint="default"/>
      <w:b/>
    </w:rPr>
  </w:style>
  <w:style w:type="character" w:customStyle="1" w:styleId="WW8Num16z0">
    <w:name w:val="WW8Num16z0"/>
    <w:rPr>
      <w:rFonts w:ascii="Symbol" w:hAnsi="Symbol" w:cs="Symbol" w:hint="default"/>
      <w:color w:val="aut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Symbol" w:hAnsi="Symbol" w:cs="Times New Roman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hint="default"/>
      <w:b w:val="0"/>
    </w:rPr>
  </w:style>
  <w:style w:type="character" w:customStyle="1" w:styleId="WW8Num21z2">
    <w:name w:val="WW8Num21z2"/>
    <w:rPr>
      <w:rFonts w:hint="default"/>
      <w:b/>
    </w:rPr>
  </w:style>
  <w:style w:type="character" w:customStyle="1" w:styleId="WW8Num22z0">
    <w:name w:val="WW8Num22z0"/>
    <w:rPr>
      <w:bCs/>
      <w:sz w:val="28"/>
      <w:szCs w:val="24"/>
      <w:lang w:eastAsia="en-US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2">
    <w:name w:val="WW8Num23z2"/>
    <w:rPr>
      <w:rFonts w:hint="default"/>
      <w:b/>
    </w:rPr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Times New Roman" w:hint="default"/>
      <w:color w:val="auto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  <w:rPr>
      <w:rFonts w:hint="default"/>
      <w:b w:val="0"/>
    </w:rPr>
  </w:style>
  <w:style w:type="character" w:customStyle="1" w:styleId="WW8Num25z2">
    <w:name w:val="WW8Num25z2"/>
    <w:rPr>
      <w:rFonts w:hint="default"/>
      <w:b/>
    </w:rPr>
  </w:style>
  <w:style w:type="character" w:customStyle="1" w:styleId="WW8Num26z0">
    <w:name w:val="WW8Num26z0"/>
    <w:rPr>
      <w:rFonts w:hint="default"/>
      <w:b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  <w:b w:val="0"/>
    </w:rPr>
  </w:style>
  <w:style w:type="character" w:customStyle="1" w:styleId="WW8Num27z1">
    <w:name w:val="WW8Num27z1"/>
    <w:rPr>
      <w:rFonts w:ascii="Symbol" w:hAnsi="Symbol" w:cs="Symbol" w:hint="default"/>
      <w:b w:val="0"/>
    </w:rPr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Times New Roman" w:hint="default"/>
    </w:rPr>
  </w:style>
  <w:style w:type="character" w:customStyle="1" w:styleId="WW8Num29z0">
    <w:name w:val="WW8Num29z0"/>
    <w:rPr>
      <w:rFonts w:ascii="Times New Roman" w:hAnsi="Times New Roman" w:cs="Times New Roman" w:hint="default"/>
    </w:rPr>
  </w:style>
  <w:style w:type="character" w:customStyle="1" w:styleId="WW8Num30z0">
    <w:name w:val="WW8Num30z0"/>
    <w:rPr>
      <w:rFonts w:ascii="Times New Roman" w:hAnsi="Times New Roman" w:cs="Times New Roman"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10">
    <w:name w:val="Основной шрифт абзаца1"/>
  </w:style>
  <w:style w:type="character" w:styleId="a4">
    <w:name w:val="page number"/>
    <w:basedOn w:val="10"/>
  </w:style>
  <w:style w:type="character" w:customStyle="1" w:styleId="a5">
    <w:name w:val="Символ концевой сноски"/>
    <w:rPr>
      <w:vertAlign w:val="superscript"/>
    </w:rPr>
  </w:style>
  <w:style w:type="character" w:customStyle="1" w:styleId="11">
    <w:name w:val="Заголовок 1 Знак"/>
    <w:rPr>
      <w:rFonts w:ascii="Arial" w:hAnsi="Arial" w:cs="Arial"/>
      <w:b/>
      <w:bCs/>
      <w:kern w:val="2"/>
      <w:sz w:val="32"/>
      <w:szCs w:val="32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styleId="a6">
    <w:name w:val="Hyperlink"/>
    <w:uiPriority w:val="99"/>
    <w:rPr>
      <w:color w:val="0563C1"/>
      <w:u w:val="single"/>
    </w:rPr>
  </w:style>
  <w:style w:type="character" w:customStyle="1" w:styleId="a7">
    <w:name w:val="Мой обычный Знак"/>
    <w:rPr>
      <w:sz w:val="28"/>
    </w:rPr>
  </w:style>
  <w:style w:type="character" w:customStyle="1" w:styleId="a8">
    <w:name w:val="Символ нумерации"/>
  </w:style>
  <w:style w:type="paragraph" w:customStyle="1" w:styleId="12">
    <w:name w:val="Заголовок1"/>
    <w:basedOn w:val="a0"/>
    <w:next w:val="a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3">
    <w:name w:val="Указатель1"/>
    <w:basedOn w:val="a0"/>
    <w:pPr>
      <w:suppressLineNumbers/>
    </w:pPr>
    <w:rPr>
      <w:rFonts w:cs="Lucida Sans"/>
    </w:rPr>
  </w:style>
  <w:style w:type="paragraph" w:customStyle="1" w:styleId="21">
    <w:name w:val="Основной текст с отступом 21"/>
    <w:basedOn w:val="a0"/>
    <w:pPr>
      <w:widowControl/>
      <w:autoSpaceDE/>
      <w:ind w:right="-5" w:firstLine="360"/>
      <w:jc w:val="both"/>
    </w:pPr>
    <w:rPr>
      <w:sz w:val="24"/>
      <w:szCs w:val="24"/>
    </w:rPr>
  </w:style>
  <w:style w:type="paragraph" w:styleId="ac">
    <w:name w:val="Body Text Indent"/>
    <w:basedOn w:val="a0"/>
    <w:pPr>
      <w:ind w:firstLine="540"/>
      <w:jc w:val="both"/>
    </w:pPr>
  </w:style>
  <w:style w:type="paragraph" w:styleId="ad">
    <w:name w:val="header"/>
    <w:basedOn w:val="a0"/>
    <w:pPr>
      <w:tabs>
        <w:tab w:val="center" w:pos="4677"/>
        <w:tab w:val="right" w:pos="9355"/>
      </w:tabs>
    </w:pPr>
  </w:style>
  <w:style w:type="paragraph" w:customStyle="1" w:styleId="14">
    <w:name w:val="заголовок 1"/>
    <w:basedOn w:val="a0"/>
    <w:next w:val="a0"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customStyle="1" w:styleId="31">
    <w:name w:val="Основной текст с отступом 31"/>
    <w:basedOn w:val="a0"/>
    <w:pPr>
      <w:spacing w:line="360" w:lineRule="auto"/>
      <w:ind w:hanging="27"/>
      <w:jc w:val="both"/>
    </w:pPr>
    <w:rPr>
      <w:sz w:val="24"/>
    </w:rPr>
  </w:style>
  <w:style w:type="paragraph" w:customStyle="1" w:styleId="210">
    <w:name w:val="Основной текст 21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customStyle="1" w:styleId="310">
    <w:name w:val="Основной текст 31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e">
    <w:name w:val="endnote text"/>
    <w:basedOn w:val="a0"/>
    <w:pPr>
      <w:widowControl/>
      <w:autoSpaceDE/>
      <w:spacing w:line="360" w:lineRule="auto"/>
      <w:ind w:firstLine="567"/>
      <w:jc w:val="both"/>
    </w:pPr>
  </w:style>
  <w:style w:type="paragraph" w:styleId="af">
    <w:name w:val="Balloon Text"/>
    <w:basedOn w:val="a0"/>
    <w:rPr>
      <w:rFonts w:ascii="Tahoma" w:hAnsi="Tahoma" w:cs="Tahoma"/>
      <w:sz w:val="16"/>
      <w:szCs w:val="16"/>
    </w:r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f2">
    <w:name w:val="Normal (Web)"/>
    <w:basedOn w:val="a0"/>
    <w:pPr>
      <w:widowControl/>
      <w:autoSpaceDE/>
      <w:spacing w:before="100" w:after="100"/>
    </w:pPr>
    <w:rPr>
      <w:sz w:val="24"/>
      <w:szCs w:val="24"/>
    </w:rPr>
  </w:style>
  <w:style w:type="paragraph" w:customStyle="1" w:styleId="ConsPlusTitle">
    <w:name w:val="ConsPlusTitle"/>
    <w:pPr>
      <w:widowControl w:val="0"/>
      <w:suppressAutoHyphens/>
      <w:autoSpaceDE w:val="0"/>
    </w:pPr>
    <w:rPr>
      <w:rFonts w:eastAsia="Times New Roman"/>
      <w:b/>
      <w:bCs/>
      <w:sz w:val="24"/>
      <w:szCs w:val="24"/>
      <w:lang w:eastAsia="zh-CN"/>
    </w:rPr>
  </w:style>
  <w:style w:type="paragraph" w:customStyle="1" w:styleId="af3">
    <w:name w:val="Знак Знак Знак Знак"/>
    <w:basedOn w:val="a0"/>
    <w:pPr>
      <w:widowControl/>
      <w:tabs>
        <w:tab w:val="left" w:pos="643"/>
      </w:tabs>
      <w:autoSpaceDE/>
      <w:spacing w:after="160" w:line="240" w:lineRule="exact"/>
    </w:pPr>
    <w:rPr>
      <w:rFonts w:ascii="Verdana" w:hAnsi="Verdana" w:cs="Verdana"/>
      <w:lang w:val="en-US"/>
    </w:rPr>
  </w:style>
  <w:style w:type="paragraph" w:styleId="af4">
    <w:name w:val="toa heading"/>
    <w:basedOn w:val="1"/>
    <w:next w:val="a0"/>
    <w:pPr>
      <w:keepLines/>
      <w:widowControl/>
      <w:numPr>
        <w:numId w:val="0"/>
      </w:numPr>
      <w:autoSpaceDE/>
      <w:spacing w:after="0" w:line="256" w:lineRule="auto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5">
    <w:name w:val="toc 1"/>
    <w:basedOn w:val="a0"/>
    <w:next w:val="a0"/>
    <w:uiPriority w:val="39"/>
  </w:style>
  <w:style w:type="paragraph" w:customStyle="1" w:styleId="af5">
    <w:name w:val="Мой обычный"/>
    <w:basedOn w:val="a0"/>
    <w:pPr>
      <w:widowControl/>
      <w:autoSpaceDE/>
      <w:spacing w:line="360" w:lineRule="auto"/>
      <w:ind w:firstLine="720"/>
    </w:pPr>
    <w:rPr>
      <w:sz w:val="28"/>
    </w:rPr>
  </w:style>
  <w:style w:type="paragraph" w:customStyle="1" w:styleId="a">
    <w:name w:val="Мой список"/>
    <w:basedOn w:val="af5"/>
    <w:pPr>
      <w:numPr>
        <w:numId w:val="4"/>
      </w:numPr>
      <w:tabs>
        <w:tab w:val="left" w:pos="1800"/>
      </w:tabs>
      <w:ind w:left="1800" w:hanging="375"/>
    </w:pPr>
  </w:style>
  <w:style w:type="paragraph" w:customStyle="1" w:styleId="af6">
    <w:name w:val="Содержимое таблицы"/>
    <w:basedOn w:val="a0"/>
    <w:pPr>
      <w:suppressLineNumbers/>
    </w:pPr>
  </w:style>
  <w:style w:type="paragraph" w:customStyle="1" w:styleId="af7">
    <w:name w:val="Заголовок таблицы"/>
    <w:basedOn w:val="af6"/>
    <w:pPr>
      <w:jc w:val="center"/>
    </w:pPr>
    <w:rPr>
      <w:b/>
      <w:bCs/>
    </w:rPr>
  </w:style>
  <w:style w:type="paragraph" w:customStyle="1" w:styleId="af8">
    <w:name w:val="Содержимое врезки"/>
    <w:basedOn w:val="a0"/>
  </w:style>
  <w:style w:type="character" w:customStyle="1" w:styleId="af1">
    <w:name w:val="Нижний колонтитул Знак"/>
    <w:link w:val="af0"/>
    <w:uiPriority w:val="99"/>
    <w:rsid w:val="00943360"/>
    <w:rPr>
      <w:rFonts w:eastAsia="Times New Roman"/>
      <w:lang w:eastAsia="zh-CN"/>
    </w:rPr>
  </w:style>
  <w:style w:type="paragraph" w:styleId="af9">
    <w:name w:val="TOC Heading"/>
    <w:basedOn w:val="1"/>
    <w:next w:val="a0"/>
    <w:uiPriority w:val="39"/>
    <w:unhideWhenUsed/>
    <w:qFormat/>
    <w:rsid w:val="00A25667"/>
    <w:pPr>
      <w:keepLines/>
      <w:widowControl/>
      <w:numPr>
        <w:numId w:val="0"/>
      </w:numPr>
      <w:autoSpaceDE/>
      <w:spacing w:after="0" w:line="259" w:lineRule="auto"/>
      <w:outlineLvl w:val="9"/>
    </w:pPr>
    <w:rPr>
      <w:rFonts w:ascii="Calibri Light" w:eastAsia="Yu Gothic Light" w:hAnsi="Calibri Light" w:cs="Times New Roman"/>
      <w:b w:val="0"/>
      <w:bCs w:val="0"/>
      <w:color w:val="2F5496"/>
      <w:kern w:val="0"/>
      <w:lang w:eastAsia="ja-JP"/>
    </w:rPr>
  </w:style>
  <w:style w:type="paragraph" w:styleId="20">
    <w:name w:val="toc 2"/>
    <w:basedOn w:val="a0"/>
    <w:next w:val="a0"/>
    <w:autoRedefine/>
    <w:uiPriority w:val="39"/>
    <w:unhideWhenUsed/>
    <w:rsid w:val="00A25667"/>
    <w:pPr>
      <w:widowControl/>
      <w:autoSpaceDE/>
      <w:spacing w:after="100" w:line="259" w:lineRule="auto"/>
      <w:ind w:left="220"/>
    </w:pPr>
    <w:rPr>
      <w:rFonts w:ascii="Calibri" w:eastAsia="Yu Mincho" w:hAnsi="Calibri"/>
      <w:sz w:val="22"/>
      <w:szCs w:val="22"/>
      <w:lang w:eastAsia="ja-JP"/>
    </w:rPr>
  </w:style>
  <w:style w:type="paragraph" w:styleId="30">
    <w:name w:val="toc 3"/>
    <w:basedOn w:val="a0"/>
    <w:next w:val="a0"/>
    <w:autoRedefine/>
    <w:uiPriority w:val="39"/>
    <w:unhideWhenUsed/>
    <w:rsid w:val="00A25667"/>
    <w:pPr>
      <w:widowControl/>
      <w:autoSpaceDE/>
      <w:spacing w:after="100" w:line="259" w:lineRule="auto"/>
      <w:ind w:left="440"/>
    </w:pPr>
    <w:rPr>
      <w:rFonts w:ascii="Calibri" w:eastAsia="Yu Mincho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4408</CharactersWithSpaces>
  <SharedDoc>false</SharedDoc>
  <HLinks>
    <vt:vector size="42" baseType="variant">
      <vt:variant>
        <vt:i4>2555905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_Toc8597029</vt:lpwstr>
      </vt:variant>
      <vt:variant>
        <vt:i4>2555905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_Toc8597028</vt:lpwstr>
      </vt:variant>
      <vt:variant>
        <vt:i4>2555905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_Toc8597027</vt:lpwstr>
      </vt:variant>
      <vt:variant>
        <vt:i4>2555905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_Toc8597026</vt:lpwstr>
      </vt:variant>
      <vt:variant>
        <vt:i4>2555905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_Toc8597025</vt:lpwstr>
      </vt:variant>
      <vt:variant>
        <vt:i4>2555905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_Toc8597024</vt:lpwstr>
      </vt:variant>
      <vt:variant>
        <vt:i4>2555905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_Toc8597023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Алексей Шкерин</cp:lastModifiedBy>
  <cp:revision>4</cp:revision>
  <cp:lastPrinted>1995-11-21T14:41:00Z</cp:lastPrinted>
  <dcterms:created xsi:type="dcterms:W3CDTF">2019-05-18T10:37:00Z</dcterms:created>
  <dcterms:modified xsi:type="dcterms:W3CDTF">2019-05-18T11:09:00Z</dcterms:modified>
</cp:coreProperties>
</file>